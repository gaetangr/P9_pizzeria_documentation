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3C1EDD" w:rsidRPr="00D8790C" w14:paraId="1FD88EFC" w14:textId="77777777">
        <w:trPr>
          <w:trHeight w:val="9975"/>
        </w:trPr>
        <w:tc>
          <w:tcPr>
            <w:tcW w:w="9638" w:type="dxa"/>
            <w:shd w:val="clear" w:color="auto" w:fill="auto"/>
            <w:vAlign w:val="center"/>
          </w:tcPr>
          <w:p w14:paraId="03E635BE" w14:textId="77777777" w:rsidR="003C1EDD" w:rsidRPr="0098411A" w:rsidRDefault="0098411A">
            <w:pPr>
              <w:jc w:val="center"/>
              <w:rPr>
                <w:b/>
                <w:bCs/>
                <w:sz w:val="40"/>
                <w:szCs w:val="40"/>
                <w:lang w:val="fr-FR"/>
              </w:rPr>
            </w:pPr>
            <w:r>
              <w:rPr>
                <w:b/>
                <w:bCs/>
                <w:noProof/>
                <w:sz w:val="40"/>
                <w:szCs w:val="40"/>
                <w:lang w:val="fr-FR"/>
              </w:rPr>
              <w:drawing>
                <wp:inline distT="0" distB="0" distL="0" distR="0" wp14:anchorId="7684E26F" wp14:editId="62EFA719">
                  <wp:extent cx="5905500" cy="4064000"/>
                  <wp:effectExtent l="0" t="0" r="0" b="0"/>
                  <wp:docPr id="2" name="Image 2"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essin, s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905500" cy="4064000"/>
                          </a:xfrm>
                          <a:prstGeom prst="rect">
                            <a:avLst/>
                          </a:prstGeom>
                        </pic:spPr>
                      </pic:pic>
                    </a:graphicData>
                  </a:graphic>
                </wp:inline>
              </w:drawing>
            </w:r>
          </w:p>
          <w:p w14:paraId="31A877C4" w14:textId="77777777" w:rsidR="003C1EDD" w:rsidRPr="0098411A" w:rsidRDefault="003C1EDD">
            <w:pPr>
              <w:jc w:val="center"/>
              <w:rPr>
                <w:b/>
                <w:bCs/>
                <w:sz w:val="40"/>
                <w:szCs w:val="40"/>
                <w:lang w:val="fr-FR"/>
              </w:rPr>
            </w:pPr>
          </w:p>
          <w:p w14:paraId="27076775" w14:textId="77777777" w:rsidR="003C1EDD" w:rsidRPr="0098411A" w:rsidRDefault="0098411A">
            <w:pPr>
              <w:jc w:val="center"/>
              <w:rPr>
                <w:lang w:val="fr-FR"/>
              </w:rPr>
            </w:pPr>
            <w:r w:rsidRPr="00F1068A">
              <w:rPr>
                <w:b/>
                <w:bCs/>
                <w:sz w:val="40"/>
                <w:szCs w:val="40"/>
                <w:lang w:val="fr-FR"/>
              </w:rPr>
              <w:t>Projet 6</w:t>
            </w:r>
          </w:p>
          <w:p w14:paraId="6218B165" w14:textId="77777777" w:rsidR="003C1EDD" w:rsidRPr="0098411A" w:rsidRDefault="003C1EDD">
            <w:pPr>
              <w:jc w:val="center"/>
              <w:rPr>
                <w:lang w:val="fr-FR"/>
              </w:rPr>
            </w:pPr>
          </w:p>
          <w:p w14:paraId="685A4AE1" w14:textId="77777777" w:rsidR="003C1EDD" w:rsidRPr="0098411A" w:rsidRDefault="00E47213">
            <w:pPr>
              <w:jc w:val="center"/>
              <w:rPr>
                <w:lang w:val="fr-FR"/>
              </w:rPr>
            </w:pPr>
            <w:r>
              <w:rPr>
                <w:sz w:val="28"/>
                <w:szCs w:val="28"/>
              </w:rPr>
              <w:fldChar w:fldCharType="begin"/>
            </w:r>
            <w:r w:rsidRPr="0098411A">
              <w:rPr>
                <w:sz w:val="28"/>
                <w:szCs w:val="28"/>
                <w:lang w:val="fr-FR"/>
              </w:rPr>
              <w:instrText xml:space="preserve"> TITLE </w:instrText>
            </w:r>
            <w:r>
              <w:rPr>
                <w:sz w:val="28"/>
                <w:szCs w:val="28"/>
              </w:rPr>
              <w:fldChar w:fldCharType="separate"/>
            </w:r>
            <w:r w:rsidRPr="0098411A">
              <w:rPr>
                <w:sz w:val="28"/>
                <w:szCs w:val="28"/>
                <w:lang w:val="fr-FR"/>
              </w:rPr>
              <w:t>Dossier de conception technique</w:t>
            </w:r>
            <w:r>
              <w:rPr>
                <w:sz w:val="28"/>
                <w:szCs w:val="28"/>
              </w:rPr>
              <w:fldChar w:fldCharType="end"/>
            </w:r>
          </w:p>
          <w:p w14:paraId="6AF775BF" w14:textId="77777777" w:rsidR="003C1EDD" w:rsidRPr="0098411A" w:rsidRDefault="003C1EDD">
            <w:pPr>
              <w:jc w:val="center"/>
              <w:rPr>
                <w:lang w:val="fr-FR"/>
              </w:rPr>
            </w:pPr>
          </w:p>
          <w:p w14:paraId="326D22B0" w14:textId="77777777" w:rsidR="003C1EDD" w:rsidRPr="005748B5" w:rsidRDefault="00E47213">
            <w:pPr>
              <w:jc w:val="center"/>
              <w:rPr>
                <w:b/>
                <w:bCs/>
                <w:lang w:val="fr-FR"/>
              </w:rPr>
            </w:pPr>
            <w:r w:rsidRPr="005748B5">
              <w:rPr>
                <w:lang w:val="fr-FR"/>
              </w:rPr>
              <w:t>Version</w:t>
            </w:r>
            <w:r w:rsidR="0098411A" w:rsidRPr="005748B5">
              <w:rPr>
                <w:lang w:val="fr-FR"/>
              </w:rPr>
              <w:t xml:space="preserve"> 2.0</w:t>
            </w:r>
          </w:p>
        </w:tc>
      </w:tr>
      <w:tr w:rsidR="003C1EDD" w:rsidRPr="0098411A" w14:paraId="1FC42D8D" w14:textId="77777777">
        <w:trPr>
          <w:trHeight w:val="1361"/>
        </w:trPr>
        <w:tc>
          <w:tcPr>
            <w:tcW w:w="9638" w:type="dxa"/>
            <w:shd w:val="clear" w:color="auto" w:fill="auto"/>
            <w:vAlign w:val="center"/>
          </w:tcPr>
          <w:p w14:paraId="51F2133E" w14:textId="77777777" w:rsidR="003C1EDD" w:rsidRPr="0098411A" w:rsidRDefault="0098411A">
            <w:pPr>
              <w:jc w:val="right"/>
              <w:rPr>
                <w:lang w:val="fr-FR"/>
              </w:rPr>
            </w:pPr>
            <w:r w:rsidRPr="0098411A">
              <w:rPr>
                <w:b/>
                <w:bCs/>
                <w:lang w:val="fr-FR"/>
              </w:rPr>
              <w:t>Gaëtan GROND</w:t>
            </w:r>
          </w:p>
          <w:p w14:paraId="4ED9061E" w14:textId="77777777" w:rsidR="003C1EDD" w:rsidRPr="0098411A" w:rsidRDefault="0098411A">
            <w:pPr>
              <w:jc w:val="right"/>
              <w:rPr>
                <w:lang w:val="fr-FR"/>
              </w:rPr>
            </w:pPr>
            <w:r>
              <w:rPr>
                <w:lang w:val="fr-FR"/>
              </w:rPr>
              <w:t>Gaëtan</w:t>
            </w:r>
          </w:p>
          <w:p w14:paraId="76CC8982" w14:textId="77777777" w:rsidR="003C1EDD" w:rsidRPr="0098411A" w:rsidRDefault="0098411A">
            <w:pPr>
              <w:jc w:val="right"/>
              <w:rPr>
                <w:color w:val="FF3333"/>
                <w:sz w:val="20"/>
                <w:szCs w:val="20"/>
                <w:lang w:val="fr-FR"/>
              </w:rPr>
            </w:pPr>
            <w:r>
              <w:rPr>
                <w:i/>
                <w:iCs/>
              </w:rPr>
              <w:t>Developpeur</w:t>
            </w:r>
          </w:p>
        </w:tc>
      </w:tr>
    </w:tbl>
    <w:p w14:paraId="44142E4C" w14:textId="77777777" w:rsidR="003C1EDD" w:rsidRPr="0098411A" w:rsidRDefault="003C1EDD">
      <w:pPr>
        <w:rPr>
          <w:lang w:val="fr-FR"/>
        </w:rPr>
      </w:pPr>
    </w:p>
    <w:p w14:paraId="5540FCAA" w14:textId="77777777" w:rsidR="003C1EDD" w:rsidRPr="0098411A" w:rsidRDefault="003C1EDD">
      <w:pPr>
        <w:pageBreakBefore/>
        <w:rPr>
          <w:lang w:val="fr-FR"/>
        </w:rPr>
      </w:pPr>
    </w:p>
    <w:p w14:paraId="3929E48B" w14:textId="77777777" w:rsidR="003C1EDD" w:rsidRPr="0098411A" w:rsidRDefault="00E47213">
      <w:pPr>
        <w:pStyle w:val="TitreTR"/>
        <w:rPr>
          <w:lang w:val="fr-FR"/>
        </w:rPr>
      </w:pPr>
      <w:r w:rsidRPr="0098411A">
        <w:rPr>
          <w:lang w:val="fr-FR"/>
        </w:rPr>
        <w:t>Table des matières</w:t>
      </w:r>
    </w:p>
    <w:p w14:paraId="173179B9" w14:textId="77777777" w:rsidR="003C1EDD" w:rsidRPr="0098411A" w:rsidRDefault="00E47213">
      <w:pPr>
        <w:pStyle w:val="TM1"/>
        <w:tabs>
          <w:tab w:val="clear" w:pos="9638"/>
          <w:tab w:val="right" w:leader="dot" w:pos="9866"/>
        </w:tabs>
        <w:rPr>
          <w:lang w:val="fr-FR"/>
        </w:rPr>
      </w:pPr>
      <w:r>
        <w:fldChar w:fldCharType="begin"/>
      </w:r>
      <w:r w:rsidRPr="0098411A">
        <w:rPr>
          <w:lang w:val="fr-FR"/>
        </w:rPr>
        <w:instrText xml:space="preserve"> TOC \f \o "1-9" \t "Titre 10,10" </w:instrText>
      </w:r>
      <w:r>
        <w:fldChar w:fldCharType="separate"/>
      </w:r>
      <w:r w:rsidRPr="0098411A">
        <w:rPr>
          <w:lang w:val="fr-FR"/>
        </w:rPr>
        <w:t>1 -Versions</w:t>
      </w:r>
      <w:r w:rsidRPr="0098411A">
        <w:rPr>
          <w:lang w:val="fr-FR"/>
        </w:rPr>
        <w:tab/>
        <w:t>3</w:t>
      </w:r>
    </w:p>
    <w:p w14:paraId="60175DC9" w14:textId="77777777" w:rsidR="003C1EDD" w:rsidRPr="0098411A" w:rsidRDefault="00E47213">
      <w:pPr>
        <w:pStyle w:val="TM1"/>
        <w:tabs>
          <w:tab w:val="clear" w:pos="9638"/>
          <w:tab w:val="right" w:leader="dot" w:pos="9866"/>
        </w:tabs>
        <w:rPr>
          <w:lang w:val="fr-FR"/>
        </w:rPr>
      </w:pPr>
      <w:r w:rsidRPr="0098411A">
        <w:rPr>
          <w:lang w:val="fr-FR"/>
        </w:rPr>
        <w:t>2 -Introduction</w:t>
      </w:r>
      <w:r w:rsidRPr="0098411A">
        <w:rPr>
          <w:lang w:val="fr-FR"/>
        </w:rPr>
        <w:tab/>
        <w:t>4</w:t>
      </w:r>
    </w:p>
    <w:p w14:paraId="7B75CEF8" w14:textId="77777777" w:rsidR="003C1EDD" w:rsidRPr="0098411A" w:rsidRDefault="00E47213">
      <w:pPr>
        <w:pStyle w:val="TM2"/>
        <w:tabs>
          <w:tab w:val="clear" w:pos="9638"/>
          <w:tab w:val="right" w:leader="dot" w:pos="9866"/>
        </w:tabs>
        <w:rPr>
          <w:lang w:val="fr-FR"/>
        </w:rPr>
      </w:pPr>
      <w:r w:rsidRPr="0098411A">
        <w:rPr>
          <w:lang w:val="fr-FR"/>
        </w:rPr>
        <w:t>2.1 -Objet du document</w:t>
      </w:r>
      <w:r w:rsidRPr="0098411A">
        <w:rPr>
          <w:lang w:val="fr-FR"/>
        </w:rPr>
        <w:tab/>
        <w:t>4</w:t>
      </w:r>
    </w:p>
    <w:p w14:paraId="7191EFF6" w14:textId="77777777" w:rsidR="003C1EDD" w:rsidRPr="0098411A" w:rsidRDefault="00E47213">
      <w:pPr>
        <w:pStyle w:val="TM2"/>
        <w:tabs>
          <w:tab w:val="clear" w:pos="9638"/>
          <w:tab w:val="right" w:leader="dot" w:pos="9866"/>
        </w:tabs>
        <w:rPr>
          <w:lang w:val="fr-FR"/>
        </w:rPr>
      </w:pPr>
      <w:r w:rsidRPr="0098411A">
        <w:rPr>
          <w:lang w:val="fr-FR"/>
        </w:rPr>
        <w:t>2.2 -Références</w:t>
      </w:r>
      <w:r w:rsidRPr="0098411A">
        <w:rPr>
          <w:lang w:val="fr-FR"/>
        </w:rPr>
        <w:tab/>
        <w:t>4</w:t>
      </w:r>
    </w:p>
    <w:p w14:paraId="06AF918E" w14:textId="77777777" w:rsidR="003C1EDD" w:rsidRPr="0098411A" w:rsidRDefault="00E47213">
      <w:pPr>
        <w:pStyle w:val="TM1"/>
        <w:tabs>
          <w:tab w:val="clear" w:pos="9638"/>
          <w:tab w:val="right" w:leader="dot" w:pos="9866"/>
        </w:tabs>
        <w:rPr>
          <w:lang w:val="fr-FR"/>
        </w:rPr>
      </w:pPr>
      <w:r w:rsidRPr="0098411A">
        <w:rPr>
          <w:lang w:val="fr-FR"/>
        </w:rPr>
        <w:t>3 -Architecture Technique</w:t>
      </w:r>
      <w:r w:rsidRPr="0098411A">
        <w:rPr>
          <w:lang w:val="fr-FR"/>
        </w:rPr>
        <w:tab/>
        <w:t>5</w:t>
      </w:r>
    </w:p>
    <w:p w14:paraId="186F9854" w14:textId="77777777" w:rsidR="003C1EDD" w:rsidRPr="0098411A" w:rsidRDefault="00E47213">
      <w:pPr>
        <w:pStyle w:val="TM2"/>
        <w:tabs>
          <w:tab w:val="clear" w:pos="9638"/>
          <w:tab w:val="right" w:leader="dot" w:pos="9866"/>
        </w:tabs>
        <w:rPr>
          <w:lang w:val="fr-FR"/>
        </w:rPr>
      </w:pPr>
      <w:r w:rsidRPr="0098411A">
        <w:rPr>
          <w:lang w:val="fr-FR"/>
        </w:rPr>
        <w:t>3.1 -Composants généraux</w:t>
      </w:r>
      <w:r w:rsidRPr="0098411A">
        <w:rPr>
          <w:lang w:val="fr-FR"/>
        </w:rPr>
        <w:tab/>
        <w:t>5</w:t>
      </w:r>
    </w:p>
    <w:p w14:paraId="0C339AA5" w14:textId="77777777" w:rsidR="003C1EDD" w:rsidRPr="0098411A" w:rsidRDefault="00E47213">
      <w:pPr>
        <w:pStyle w:val="TM3"/>
        <w:tabs>
          <w:tab w:val="clear" w:pos="9638"/>
          <w:tab w:val="right" w:leader="dot" w:pos="9866"/>
        </w:tabs>
        <w:rPr>
          <w:lang w:val="fr-FR"/>
        </w:rPr>
      </w:pPr>
      <w:r w:rsidRPr="0098411A">
        <w:rPr>
          <w:lang w:val="fr-FR"/>
        </w:rPr>
        <w:t>3.1.1 -Package A</w:t>
      </w:r>
      <w:r w:rsidRPr="0098411A">
        <w:rPr>
          <w:lang w:val="fr-FR"/>
        </w:rPr>
        <w:tab/>
        <w:t>5</w:t>
      </w:r>
    </w:p>
    <w:p w14:paraId="32C07466" w14:textId="77777777" w:rsidR="003C1EDD" w:rsidRPr="0098411A" w:rsidRDefault="00E47213">
      <w:pPr>
        <w:pStyle w:val="TM4"/>
        <w:tabs>
          <w:tab w:val="clear" w:pos="9638"/>
          <w:tab w:val="right" w:leader="dot" w:pos="9866"/>
        </w:tabs>
        <w:rPr>
          <w:lang w:val="fr-FR"/>
        </w:rPr>
      </w:pPr>
      <w:r w:rsidRPr="0098411A">
        <w:rPr>
          <w:lang w:val="fr-FR"/>
        </w:rPr>
        <w:t>3.1.1.1 -Composant X</w:t>
      </w:r>
      <w:r w:rsidRPr="0098411A">
        <w:rPr>
          <w:lang w:val="fr-FR"/>
        </w:rPr>
        <w:tab/>
        <w:t>5</w:t>
      </w:r>
    </w:p>
    <w:p w14:paraId="1C3E3956" w14:textId="77777777" w:rsidR="003C1EDD" w:rsidRPr="0098411A" w:rsidRDefault="00E47213">
      <w:pPr>
        <w:pStyle w:val="TM4"/>
        <w:tabs>
          <w:tab w:val="clear" w:pos="9638"/>
          <w:tab w:val="right" w:leader="dot" w:pos="9866"/>
        </w:tabs>
        <w:rPr>
          <w:lang w:val="fr-FR"/>
        </w:rPr>
      </w:pPr>
      <w:r w:rsidRPr="0098411A">
        <w:rPr>
          <w:lang w:val="fr-FR"/>
        </w:rPr>
        <w:t>3.1.1.2 -Composant Y</w:t>
      </w:r>
      <w:r w:rsidRPr="0098411A">
        <w:rPr>
          <w:lang w:val="fr-FR"/>
        </w:rPr>
        <w:tab/>
        <w:t>5</w:t>
      </w:r>
    </w:p>
    <w:p w14:paraId="1A2A4846" w14:textId="77777777" w:rsidR="003C1EDD" w:rsidRPr="0098411A" w:rsidRDefault="00E47213">
      <w:pPr>
        <w:pStyle w:val="TM3"/>
        <w:tabs>
          <w:tab w:val="clear" w:pos="9638"/>
          <w:tab w:val="right" w:leader="dot" w:pos="9866"/>
        </w:tabs>
        <w:rPr>
          <w:lang w:val="fr-FR"/>
        </w:rPr>
      </w:pPr>
      <w:r w:rsidRPr="0098411A">
        <w:rPr>
          <w:lang w:val="fr-FR"/>
        </w:rPr>
        <w:t>3.1.2 -Package B</w:t>
      </w:r>
      <w:r w:rsidRPr="0098411A">
        <w:rPr>
          <w:lang w:val="fr-FR"/>
        </w:rPr>
        <w:tab/>
        <w:t>5</w:t>
      </w:r>
    </w:p>
    <w:p w14:paraId="63236976" w14:textId="77777777" w:rsidR="003C1EDD" w:rsidRDefault="00E47213">
      <w:pPr>
        <w:pStyle w:val="TM1"/>
        <w:tabs>
          <w:tab w:val="clear" w:pos="9638"/>
          <w:tab w:val="right" w:leader="dot" w:pos="9866"/>
        </w:tabs>
      </w:pPr>
      <w:r>
        <w:fldChar w:fldCharType="end"/>
      </w:r>
    </w:p>
    <w:p w14:paraId="6091D15F" w14:textId="77777777" w:rsidR="003C1EDD" w:rsidRDefault="003C1EDD">
      <w:pPr>
        <w:pStyle w:val="Balise"/>
        <w:rPr>
          <w:color w:val="auto"/>
        </w:rPr>
      </w:pPr>
    </w:p>
    <w:p w14:paraId="551A0CDE" w14:textId="77777777" w:rsidR="003C1EDD" w:rsidRDefault="00E47213">
      <w:pPr>
        <w:pStyle w:val="Titre1"/>
      </w:pPr>
      <w:r>
        <w:lastRenderedPageBreak/>
        <w:t>Versions</w:t>
      </w:r>
    </w:p>
    <w:p w14:paraId="636C74F1" w14:textId="77777777" w:rsidR="003C1EDD" w:rsidRDefault="003C1EDD">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3C1EDD" w14:paraId="23298F65" w14:textId="77777777" w:rsidTr="00E72AD9">
        <w:tc>
          <w:tcPr>
            <w:tcW w:w="1517" w:type="dxa"/>
            <w:tcBorders>
              <w:top w:val="none" w:sz="1" w:space="0" w:color="000000"/>
              <w:left w:val="none" w:sz="1" w:space="0" w:color="000000"/>
              <w:bottom w:val="none" w:sz="1" w:space="0" w:color="000000"/>
              <w:right w:val="none" w:sz="1" w:space="0" w:color="000000"/>
            </w:tcBorders>
            <w:shd w:val="clear" w:color="auto" w:fill="555555"/>
          </w:tcPr>
          <w:p w14:paraId="52CF28A7" w14:textId="77777777" w:rsidR="003C1EDD" w:rsidRDefault="00E47213">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7057661B" w14:textId="77777777" w:rsidR="003C1EDD" w:rsidRDefault="00E47213">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63F51909" w14:textId="77777777" w:rsidR="003C1EDD" w:rsidRDefault="00E47213">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4CCE5898" w14:textId="77777777" w:rsidR="003C1EDD" w:rsidRDefault="00E47213">
            <w:pPr>
              <w:pStyle w:val="Tableauentte"/>
              <w:jc w:val="center"/>
            </w:pPr>
            <w:r>
              <w:t>Version</w:t>
            </w:r>
          </w:p>
        </w:tc>
      </w:tr>
      <w:tr w:rsidR="003C1EDD" w14:paraId="5A9556C9" w14:textId="77777777" w:rsidTr="00E72AD9">
        <w:trPr>
          <w:trHeight w:val="377"/>
        </w:trPr>
        <w:tc>
          <w:tcPr>
            <w:tcW w:w="1517" w:type="dxa"/>
            <w:tcBorders>
              <w:top w:val="none" w:sz="1" w:space="0" w:color="000000"/>
              <w:left w:val="none" w:sz="1" w:space="0" w:color="000000"/>
              <w:bottom w:val="none" w:sz="1" w:space="0" w:color="000000"/>
            </w:tcBorders>
            <w:shd w:val="clear" w:color="auto" w:fill="auto"/>
          </w:tcPr>
          <w:p w14:paraId="0C6ED6CF" w14:textId="77777777" w:rsidR="003C1EDD" w:rsidRDefault="0098411A">
            <w:pPr>
              <w:pStyle w:val="Contenudetableau"/>
              <w:jc w:val="center"/>
            </w:pPr>
            <w:r>
              <w:t>Gaetan</w:t>
            </w:r>
          </w:p>
        </w:tc>
        <w:tc>
          <w:tcPr>
            <w:tcW w:w="1414" w:type="dxa"/>
            <w:tcBorders>
              <w:top w:val="none" w:sz="1" w:space="0" w:color="000000"/>
              <w:left w:val="none" w:sz="1" w:space="0" w:color="000000"/>
              <w:bottom w:val="none" w:sz="1" w:space="0" w:color="000000"/>
            </w:tcBorders>
            <w:shd w:val="clear" w:color="auto" w:fill="auto"/>
          </w:tcPr>
          <w:p w14:paraId="133370C2" w14:textId="77777777" w:rsidR="003C1EDD" w:rsidRDefault="0098411A">
            <w:pPr>
              <w:pStyle w:val="Contenudetableau"/>
              <w:jc w:val="center"/>
            </w:pPr>
            <w:r>
              <w:t>20 Nov. 20</w:t>
            </w:r>
          </w:p>
        </w:tc>
        <w:tc>
          <w:tcPr>
            <w:tcW w:w="5389" w:type="dxa"/>
            <w:tcBorders>
              <w:top w:val="none" w:sz="1" w:space="0" w:color="000000"/>
              <w:left w:val="none" w:sz="1" w:space="0" w:color="000000"/>
              <w:bottom w:val="none" w:sz="1" w:space="0" w:color="000000"/>
            </w:tcBorders>
            <w:shd w:val="clear" w:color="auto" w:fill="auto"/>
          </w:tcPr>
          <w:p w14:paraId="377986BD" w14:textId="77777777" w:rsidR="003C1EDD" w:rsidRDefault="00E47213">
            <w:pPr>
              <w:pStyle w:val="Contenudetableau"/>
            </w:pPr>
            <w:proofErr w:type="spellStart"/>
            <w:r>
              <w:t>Création</w:t>
            </w:r>
            <w:proofErr w:type="spellEnd"/>
            <w:r>
              <w:t xml:space="preserve"> du document</w:t>
            </w:r>
          </w:p>
          <w:p w14:paraId="4C32C658" w14:textId="77777777" w:rsidR="00E72AD9" w:rsidRDefault="00E72AD9">
            <w:pPr>
              <w:pStyle w:val="Contenudetableau"/>
            </w:pP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52EFF4F6" w14:textId="77777777" w:rsidR="003C1EDD" w:rsidRDefault="0098411A">
            <w:pPr>
              <w:pStyle w:val="Contenudetableau"/>
              <w:jc w:val="center"/>
            </w:pPr>
            <w:r>
              <w:t>V2.0</w:t>
            </w:r>
            <w:r w:rsidR="00E72AD9">
              <w:t>.0</w:t>
            </w:r>
          </w:p>
        </w:tc>
      </w:tr>
      <w:tr w:rsidR="003C1EDD" w14:paraId="2C10E598" w14:textId="77777777" w:rsidTr="00E72AD9">
        <w:trPr>
          <w:trHeight w:val="377"/>
        </w:trPr>
        <w:tc>
          <w:tcPr>
            <w:tcW w:w="1517" w:type="dxa"/>
            <w:tcBorders>
              <w:left w:val="none" w:sz="1" w:space="0" w:color="000000"/>
              <w:bottom w:val="none" w:sz="1" w:space="0" w:color="000000"/>
            </w:tcBorders>
            <w:shd w:val="clear" w:color="auto" w:fill="auto"/>
          </w:tcPr>
          <w:p w14:paraId="2E2F398F" w14:textId="77777777" w:rsidR="003C1EDD" w:rsidRDefault="00E72AD9">
            <w:pPr>
              <w:pStyle w:val="Contenudetableau"/>
              <w:jc w:val="center"/>
            </w:pPr>
            <w:r>
              <w:t>Gaetan</w:t>
            </w:r>
          </w:p>
        </w:tc>
        <w:tc>
          <w:tcPr>
            <w:tcW w:w="1414" w:type="dxa"/>
            <w:tcBorders>
              <w:left w:val="none" w:sz="1" w:space="0" w:color="000000"/>
              <w:bottom w:val="none" w:sz="1" w:space="0" w:color="000000"/>
            </w:tcBorders>
            <w:shd w:val="clear" w:color="auto" w:fill="auto"/>
          </w:tcPr>
          <w:p w14:paraId="64BFE2F0" w14:textId="77777777" w:rsidR="003C1EDD" w:rsidRDefault="00E72AD9" w:rsidP="00E72AD9">
            <w:pPr>
              <w:pStyle w:val="Contenudetableau"/>
            </w:pPr>
            <w:r>
              <w:t>22 Nov. 20</w:t>
            </w:r>
          </w:p>
        </w:tc>
        <w:tc>
          <w:tcPr>
            <w:tcW w:w="5389" w:type="dxa"/>
            <w:tcBorders>
              <w:left w:val="none" w:sz="1" w:space="0" w:color="000000"/>
              <w:bottom w:val="none" w:sz="1" w:space="0" w:color="000000"/>
            </w:tcBorders>
            <w:shd w:val="clear" w:color="auto" w:fill="auto"/>
          </w:tcPr>
          <w:p w14:paraId="3071EFAC" w14:textId="77777777" w:rsidR="003C1EDD" w:rsidRDefault="00E72AD9">
            <w:pPr>
              <w:pStyle w:val="Contenudetableau"/>
            </w:pPr>
            <w:r>
              <w:t>Correction de fautes</w:t>
            </w:r>
          </w:p>
        </w:tc>
        <w:tc>
          <w:tcPr>
            <w:tcW w:w="1553" w:type="dxa"/>
            <w:tcBorders>
              <w:left w:val="none" w:sz="1" w:space="0" w:color="000000"/>
              <w:bottom w:val="none" w:sz="1" w:space="0" w:color="000000"/>
              <w:right w:val="none" w:sz="1" w:space="0" w:color="000000"/>
            </w:tcBorders>
            <w:shd w:val="clear" w:color="auto" w:fill="auto"/>
          </w:tcPr>
          <w:p w14:paraId="1E047533" w14:textId="77777777" w:rsidR="003C1EDD" w:rsidRDefault="00E72AD9">
            <w:pPr>
              <w:pStyle w:val="Contenudetableau"/>
              <w:jc w:val="center"/>
            </w:pPr>
            <w:r>
              <w:t>V2.0.1</w:t>
            </w:r>
          </w:p>
        </w:tc>
      </w:tr>
      <w:tr w:rsidR="00E72AD9" w14:paraId="4B1B7F49" w14:textId="77777777" w:rsidTr="00E72AD9">
        <w:trPr>
          <w:trHeight w:val="377"/>
        </w:trPr>
        <w:tc>
          <w:tcPr>
            <w:tcW w:w="1517" w:type="dxa"/>
            <w:tcBorders>
              <w:left w:val="none" w:sz="1" w:space="0" w:color="000000"/>
              <w:bottom w:val="none" w:sz="1" w:space="0" w:color="000000"/>
            </w:tcBorders>
            <w:shd w:val="clear" w:color="auto" w:fill="auto"/>
          </w:tcPr>
          <w:p w14:paraId="1F44B750" w14:textId="77777777" w:rsidR="00E72AD9" w:rsidRDefault="00E72AD9" w:rsidP="00E72AD9">
            <w:pPr>
              <w:pStyle w:val="Contenudetableau"/>
              <w:jc w:val="center"/>
            </w:pPr>
            <w:r>
              <w:t>Gaetan</w:t>
            </w:r>
          </w:p>
        </w:tc>
        <w:tc>
          <w:tcPr>
            <w:tcW w:w="1414" w:type="dxa"/>
            <w:tcBorders>
              <w:left w:val="none" w:sz="1" w:space="0" w:color="000000"/>
              <w:bottom w:val="none" w:sz="1" w:space="0" w:color="000000"/>
            </w:tcBorders>
            <w:shd w:val="clear" w:color="auto" w:fill="auto"/>
          </w:tcPr>
          <w:p w14:paraId="2A39294B" w14:textId="77777777" w:rsidR="00E72AD9" w:rsidRDefault="00E72AD9" w:rsidP="00E72AD9">
            <w:pPr>
              <w:pStyle w:val="Contenudetableau"/>
            </w:pPr>
            <w:r>
              <w:t>25 Nov. 20</w:t>
            </w:r>
          </w:p>
        </w:tc>
        <w:tc>
          <w:tcPr>
            <w:tcW w:w="5389" w:type="dxa"/>
            <w:tcBorders>
              <w:left w:val="none" w:sz="1" w:space="0" w:color="000000"/>
              <w:bottom w:val="none" w:sz="1" w:space="0" w:color="000000"/>
            </w:tcBorders>
            <w:shd w:val="clear" w:color="auto" w:fill="auto"/>
          </w:tcPr>
          <w:p w14:paraId="6DF1E2AF" w14:textId="77777777" w:rsidR="00E72AD9" w:rsidRDefault="00E72AD9" w:rsidP="00E72AD9">
            <w:pPr>
              <w:pStyle w:val="Contenudetableau"/>
            </w:pPr>
            <w:r>
              <w:t xml:space="preserve">Relations de </w:t>
            </w:r>
            <w:proofErr w:type="spellStart"/>
            <w:r>
              <w:t>classe</w:t>
            </w:r>
            <w:proofErr w:type="spellEnd"/>
          </w:p>
        </w:tc>
        <w:tc>
          <w:tcPr>
            <w:tcW w:w="1553" w:type="dxa"/>
            <w:tcBorders>
              <w:left w:val="none" w:sz="1" w:space="0" w:color="000000"/>
              <w:bottom w:val="none" w:sz="1" w:space="0" w:color="000000"/>
              <w:right w:val="none" w:sz="1" w:space="0" w:color="000000"/>
            </w:tcBorders>
            <w:shd w:val="clear" w:color="auto" w:fill="auto"/>
          </w:tcPr>
          <w:p w14:paraId="73923581" w14:textId="77777777" w:rsidR="00E72AD9" w:rsidRDefault="00E72AD9" w:rsidP="00E72AD9">
            <w:pPr>
              <w:pStyle w:val="Contenudetableau"/>
              <w:jc w:val="center"/>
            </w:pPr>
            <w:r>
              <w:t>V2.1.0</w:t>
            </w:r>
          </w:p>
        </w:tc>
      </w:tr>
      <w:tr w:rsidR="00E72AD9" w14:paraId="62669655" w14:textId="77777777" w:rsidTr="00E72AD9">
        <w:trPr>
          <w:trHeight w:val="377"/>
        </w:trPr>
        <w:tc>
          <w:tcPr>
            <w:tcW w:w="1517" w:type="dxa"/>
            <w:tcBorders>
              <w:left w:val="none" w:sz="1" w:space="0" w:color="000000"/>
              <w:bottom w:val="none" w:sz="1" w:space="0" w:color="000000"/>
            </w:tcBorders>
            <w:shd w:val="clear" w:color="auto" w:fill="auto"/>
          </w:tcPr>
          <w:p w14:paraId="78EF033C" w14:textId="77777777" w:rsidR="00E72AD9" w:rsidRDefault="00F01941" w:rsidP="00E72AD9">
            <w:pPr>
              <w:pStyle w:val="Contenudetableau"/>
              <w:jc w:val="center"/>
            </w:pPr>
            <w:r>
              <w:t>Gaetan</w:t>
            </w:r>
          </w:p>
        </w:tc>
        <w:tc>
          <w:tcPr>
            <w:tcW w:w="1414" w:type="dxa"/>
            <w:tcBorders>
              <w:left w:val="none" w:sz="1" w:space="0" w:color="000000"/>
              <w:bottom w:val="none" w:sz="1" w:space="0" w:color="000000"/>
            </w:tcBorders>
            <w:shd w:val="clear" w:color="auto" w:fill="auto"/>
          </w:tcPr>
          <w:p w14:paraId="045C0E56" w14:textId="77777777" w:rsidR="00E72AD9" w:rsidRDefault="00F01941" w:rsidP="00E72AD9">
            <w:pPr>
              <w:pStyle w:val="Contenudetableau"/>
              <w:jc w:val="center"/>
            </w:pPr>
            <w:r>
              <w:t>4 Dec. 20</w:t>
            </w:r>
          </w:p>
        </w:tc>
        <w:tc>
          <w:tcPr>
            <w:tcW w:w="5389" w:type="dxa"/>
            <w:tcBorders>
              <w:left w:val="none" w:sz="1" w:space="0" w:color="000000"/>
              <w:bottom w:val="none" w:sz="1" w:space="0" w:color="000000"/>
            </w:tcBorders>
            <w:shd w:val="clear" w:color="auto" w:fill="auto"/>
          </w:tcPr>
          <w:p w14:paraId="5A9E9E55" w14:textId="77777777" w:rsidR="00E72AD9" w:rsidRDefault="00F01941" w:rsidP="00E72AD9">
            <w:pPr>
              <w:pStyle w:val="Contenudetableau"/>
            </w:pPr>
            <w:r>
              <w:t>Finalisation dossier</w:t>
            </w:r>
          </w:p>
        </w:tc>
        <w:tc>
          <w:tcPr>
            <w:tcW w:w="1553" w:type="dxa"/>
            <w:tcBorders>
              <w:left w:val="none" w:sz="1" w:space="0" w:color="000000"/>
              <w:bottom w:val="none" w:sz="1" w:space="0" w:color="000000"/>
              <w:right w:val="none" w:sz="1" w:space="0" w:color="000000"/>
            </w:tcBorders>
            <w:shd w:val="clear" w:color="auto" w:fill="auto"/>
          </w:tcPr>
          <w:p w14:paraId="122CF959" w14:textId="77777777" w:rsidR="00E72AD9" w:rsidRDefault="00F01941" w:rsidP="00E72AD9">
            <w:pPr>
              <w:pStyle w:val="Contenudetableau"/>
              <w:jc w:val="center"/>
            </w:pPr>
            <w:r>
              <w:t>V2.2.0</w:t>
            </w:r>
          </w:p>
        </w:tc>
      </w:tr>
    </w:tbl>
    <w:p w14:paraId="14A23444" w14:textId="77777777" w:rsidR="003C1EDD" w:rsidRDefault="003C1EDD">
      <w:pPr>
        <w:pStyle w:val="Code"/>
        <w:rPr>
          <w:rFonts w:ascii="DejaVu Sans" w:hAnsi="DejaVu Sans"/>
          <w:sz w:val="20"/>
          <w:szCs w:val="20"/>
        </w:rPr>
      </w:pPr>
    </w:p>
    <w:p w14:paraId="2DBBD212" w14:textId="77777777" w:rsidR="003C1EDD" w:rsidRDefault="003C1EDD">
      <w:pPr>
        <w:pStyle w:val="Corpsdetexte"/>
        <w:jc w:val="center"/>
        <w:rPr>
          <w:rFonts w:ascii="DejaVu Sans" w:hAnsi="DejaVu Sans"/>
          <w:sz w:val="20"/>
          <w:szCs w:val="20"/>
        </w:rPr>
      </w:pPr>
    </w:p>
    <w:p w14:paraId="1976CD50" w14:textId="77777777" w:rsidR="003C1EDD" w:rsidRDefault="00E47213">
      <w:pPr>
        <w:pStyle w:val="Titre1"/>
      </w:pPr>
      <w:r>
        <w:lastRenderedPageBreak/>
        <w:t>Introduction</w:t>
      </w:r>
    </w:p>
    <w:p w14:paraId="7DAF488E" w14:textId="77777777" w:rsidR="003C1EDD" w:rsidRDefault="00E47213">
      <w:pPr>
        <w:pStyle w:val="Titre2"/>
      </w:pPr>
      <w:proofErr w:type="spellStart"/>
      <w:r>
        <w:t>Objet</w:t>
      </w:r>
      <w:proofErr w:type="spellEnd"/>
      <w:r>
        <w:t xml:space="preserve"> du document</w:t>
      </w:r>
    </w:p>
    <w:p w14:paraId="487F6F43" w14:textId="77777777" w:rsidR="0098411A" w:rsidRPr="0098411A" w:rsidRDefault="0098411A" w:rsidP="0098411A">
      <w:pPr>
        <w:pStyle w:val="Corpsdetexte"/>
        <w:rPr>
          <w:lang w:val="fr-FR"/>
        </w:rPr>
      </w:pPr>
      <w:r w:rsidRPr="0098411A">
        <w:rPr>
          <w:lang w:val="fr-FR"/>
        </w:rPr>
        <w:t>Le présent document constitue le dossier de conception fonctionnelle de l'application OC PIZZA.</w:t>
      </w:r>
    </w:p>
    <w:p w14:paraId="5BDC4AF5" w14:textId="77777777" w:rsidR="0098411A" w:rsidRDefault="0098411A" w:rsidP="0098411A">
      <w:pPr>
        <w:pStyle w:val="Corpsdetexte"/>
        <w:rPr>
          <w:lang w:val="fr-FR"/>
        </w:rPr>
      </w:pPr>
      <w:r w:rsidRPr="0098411A">
        <w:rPr>
          <w:lang w:val="fr-FR"/>
        </w:rPr>
        <w:t>Il fait suite à un échange par téléphone avec les commanditaires du projet Franck et Lola gérants de la pizzeria OC Pizza.</w:t>
      </w:r>
    </w:p>
    <w:p w14:paraId="2D348F3E" w14:textId="77777777" w:rsidR="0098411A" w:rsidRPr="0098411A" w:rsidRDefault="0098411A" w:rsidP="0098411A">
      <w:pPr>
        <w:pStyle w:val="Corpsdetexte"/>
        <w:rPr>
          <w:lang w:val="fr-FR"/>
        </w:rPr>
      </w:pPr>
      <w:bookmarkStart w:id="0" w:name="_Hlk38357781"/>
      <w:r w:rsidRPr="0098411A">
        <w:rPr>
          <w:lang w:val="fr-FR"/>
        </w:rPr>
        <w:t xml:space="preserve">Les commanditaires du projet Franck et Lola gérants de la pizzeria OC Pizza </w:t>
      </w:r>
      <w:bookmarkEnd w:id="0"/>
      <w:r w:rsidRPr="0098411A">
        <w:rPr>
          <w:lang w:val="fr-FR"/>
        </w:rPr>
        <w:t xml:space="preserve">ont exprimés les besoins suivants : </w:t>
      </w:r>
    </w:p>
    <w:p w14:paraId="54680920" w14:textId="77777777" w:rsidR="0098411A" w:rsidRPr="0098411A" w:rsidRDefault="0098411A" w:rsidP="0098411A">
      <w:pPr>
        <w:pStyle w:val="Corpsdetexte"/>
        <w:numPr>
          <w:ilvl w:val="0"/>
          <w:numId w:val="10"/>
        </w:numPr>
        <w:rPr>
          <w:lang w:val="fr-FR"/>
        </w:rPr>
      </w:pPr>
      <w:r w:rsidRPr="0098411A">
        <w:rPr>
          <w:lang w:val="fr-FR"/>
        </w:rPr>
        <w:t>Moderniser leur système informatique</w:t>
      </w:r>
    </w:p>
    <w:p w14:paraId="3632F508" w14:textId="77777777" w:rsidR="0098411A" w:rsidRPr="0098411A" w:rsidRDefault="0098411A" w:rsidP="0098411A">
      <w:pPr>
        <w:pStyle w:val="Corpsdetexte"/>
        <w:numPr>
          <w:ilvl w:val="0"/>
          <w:numId w:val="10"/>
        </w:numPr>
        <w:rPr>
          <w:lang w:val="fr-FR"/>
        </w:rPr>
      </w:pPr>
      <w:r w:rsidRPr="0098411A">
        <w:rPr>
          <w:lang w:val="fr-FR"/>
        </w:rPr>
        <w:t>Suivre le cycle d'une commande</w:t>
      </w:r>
    </w:p>
    <w:p w14:paraId="5BEEF6AA" w14:textId="77777777" w:rsidR="0098411A" w:rsidRPr="0098411A" w:rsidRDefault="0098411A" w:rsidP="0098411A">
      <w:pPr>
        <w:pStyle w:val="Corpsdetexte"/>
        <w:rPr>
          <w:lang w:val="fr-FR"/>
        </w:rPr>
      </w:pPr>
    </w:p>
    <w:p w14:paraId="7979D1E3" w14:textId="77777777" w:rsidR="0098411A" w:rsidRPr="0098411A" w:rsidRDefault="0098411A" w:rsidP="0098411A">
      <w:pPr>
        <w:pStyle w:val="Corpsdetexte"/>
        <w:numPr>
          <w:ilvl w:val="2"/>
          <w:numId w:val="1"/>
        </w:numPr>
        <w:rPr>
          <w:i/>
          <w:lang w:val="fr-FR"/>
        </w:rPr>
      </w:pPr>
      <w:r w:rsidRPr="0098411A">
        <w:rPr>
          <w:i/>
          <w:lang w:val="fr-FR"/>
        </w:rPr>
        <w:t xml:space="preserve">Contexte </w:t>
      </w:r>
    </w:p>
    <w:p w14:paraId="5175F484" w14:textId="77777777" w:rsidR="0098411A" w:rsidRPr="0098411A" w:rsidRDefault="0098411A" w:rsidP="0098411A">
      <w:pPr>
        <w:pStyle w:val="Corpsdetexte"/>
        <w:rPr>
          <w:lang w:val="fr-FR"/>
        </w:rPr>
      </w:pPr>
      <w:r w:rsidRPr="0098411A">
        <w:rPr>
          <w:lang w:val="fr-FR"/>
        </w:rPr>
        <w:t>« OC Pizza » est un jeune groupe de pizzeria en plein essor.</w:t>
      </w:r>
    </w:p>
    <w:p w14:paraId="353239F4" w14:textId="77777777" w:rsidR="0098411A" w:rsidRPr="0098411A" w:rsidRDefault="0098411A" w:rsidP="0098411A">
      <w:pPr>
        <w:pStyle w:val="Corpsdetexte"/>
        <w:rPr>
          <w:lang w:val="fr-FR"/>
        </w:rPr>
      </w:pPr>
      <w:r w:rsidRPr="0098411A">
        <w:rPr>
          <w:lang w:val="fr-FR"/>
        </w:rPr>
        <w:t xml:space="preserve"> Créé par Franck et Lola, le groupe est spécialisé dans les pizzas livrées ou à emporter. :</w:t>
      </w:r>
    </w:p>
    <w:p w14:paraId="62E622DA" w14:textId="77777777" w:rsidR="0098411A" w:rsidRPr="0098411A" w:rsidRDefault="0098411A" w:rsidP="0098411A">
      <w:pPr>
        <w:pStyle w:val="Corpsdetexte"/>
        <w:rPr>
          <w:lang w:val="fr-FR"/>
        </w:rPr>
      </w:pPr>
    </w:p>
    <w:p w14:paraId="31D3DD89" w14:textId="77777777" w:rsidR="0098411A" w:rsidRPr="0098411A" w:rsidRDefault="0098411A" w:rsidP="0098411A">
      <w:pPr>
        <w:pStyle w:val="Corpsdetexte"/>
        <w:numPr>
          <w:ilvl w:val="0"/>
          <w:numId w:val="9"/>
        </w:numPr>
        <w:rPr>
          <w:lang w:val="fr-FR"/>
        </w:rPr>
      </w:pPr>
      <w:r w:rsidRPr="0098411A">
        <w:rPr>
          <w:lang w:val="fr-FR"/>
        </w:rPr>
        <w:t>5 points de vente</w:t>
      </w:r>
    </w:p>
    <w:p w14:paraId="27E6B088" w14:textId="77777777" w:rsidR="0098411A" w:rsidRPr="0098411A" w:rsidRDefault="0098411A" w:rsidP="0098411A">
      <w:pPr>
        <w:pStyle w:val="Corpsdetexte"/>
        <w:numPr>
          <w:ilvl w:val="0"/>
          <w:numId w:val="9"/>
        </w:numPr>
        <w:rPr>
          <w:lang w:val="fr-FR"/>
        </w:rPr>
      </w:pPr>
      <w:r w:rsidRPr="0098411A">
        <w:rPr>
          <w:lang w:val="fr-FR"/>
        </w:rPr>
        <w:t>3 ouvertures supplémentaire à prévoir</w:t>
      </w:r>
    </w:p>
    <w:p w14:paraId="580F0A20" w14:textId="77777777" w:rsidR="0098411A" w:rsidRPr="0098411A" w:rsidRDefault="0098411A" w:rsidP="0098411A">
      <w:pPr>
        <w:pStyle w:val="Corpsdetexte"/>
        <w:numPr>
          <w:ilvl w:val="0"/>
          <w:numId w:val="9"/>
        </w:numPr>
        <w:rPr>
          <w:lang w:val="fr-FR"/>
        </w:rPr>
      </w:pPr>
      <w:r w:rsidRPr="0098411A">
        <w:rPr>
          <w:lang w:val="fr-FR"/>
        </w:rPr>
        <w:t>Une présence en ligne déjà établie</w:t>
      </w:r>
    </w:p>
    <w:p w14:paraId="54045AB8" w14:textId="77777777" w:rsidR="0098411A" w:rsidRPr="0098411A" w:rsidRDefault="0098411A" w:rsidP="0098411A">
      <w:pPr>
        <w:pStyle w:val="Corpsdetexte"/>
        <w:rPr>
          <w:lang w:val="fr-FR"/>
        </w:rPr>
      </w:pPr>
    </w:p>
    <w:p w14:paraId="461930AA" w14:textId="77777777" w:rsidR="0098411A" w:rsidRPr="0098411A" w:rsidRDefault="0098411A" w:rsidP="0098411A">
      <w:pPr>
        <w:pStyle w:val="Corpsdetexte"/>
        <w:rPr>
          <w:lang w:val="fr-FR"/>
        </w:rPr>
      </w:pPr>
      <w:r w:rsidRPr="0098411A">
        <w:rPr>
          <w:lang w:val="fr-FR"/>
        </w:rP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14:paraId="4F6CD235" w14:textId="77777777" w:rsidR="0098411A" w:rsidRPr="0098411A" w:rsidRDefault="0098411A" w:rsidP="0098411A">
      <w:pPr>
        <w:pStyle w:val="Corpsdetexte"/>
        <w:rPr>
          <w:lang w:val="fr-FR"/>
        </w:rPr>
      </w:pPr>
    </w:p>
    <w:p w14:paraId="1CC91D0A" w14:textId="77777777" w:rsidR="0098411A" w:rsidRPr="0098411A" w:rsidRDefault="0098411A" w:rsidP="0098411A">
      <w:pPr>
        <w:pStyle w:val="Corpsdetexte"/>
        <w:numPr>
          <w:ilvl w:val="2"/>
          <w:numId w:val="1"/>
        </w:numPr>
        <w:rPr>
          <w:i/>
          <w:lang w:val="fr-FR"/>
        </w:rPr>
      </w:pPr>
      <w:r w:rsidRPr="0098411A">
        <w:rPr>
          <w:i/>
          <w:lang w:val="fr-FR"/>
        </w:rPr>
        <w:t>Enjeux et Objectifs</w:t>
      </w:r>
    </w:p>
    <w:p w14:paraId="6A6BBDAE" w14:textId="77777777" w:rsidR="0098411A" w:rsidRPr="0098411A" w:rsidRDefault="0098411A" w:rsidP="0098411A">
      <w:pPr>
        <w:pStyle w:val="Corpsdetexte"/>
        <w:rPr>
          <w:lang w:val="fr-FR"/>
        </w:rPr>
      </w:pPr>
      <w:r w:rsidRPr="0098411A">
        <w:rPr>
          <w:lang w:val="fr-FR"/>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14:paraId="4258AD21" w14:textId="77777777" w:rsidR="0098411A" w:rsidRPr="0098411A" w:rsidRDefault="0098411A" w:rsidP="0098411A">
      <w:pPr>
        <w:pStyle w:val="Corpsdetexte"/>
        <w:rPr>
          <w:lang w:val="fr-FR"/>
        </w:rPr>
      </w:pPr>
    </w:p>
    <w:p w14:paraId="5EF69A90" w14:textId="77777777" w:rsidR="003C1EDD" w:rsidRDefault="00426F92" w:rsidP="00426F92">
      <w:pPr>
        <w:pStyle w:val="Titre1"/>
        <w:numPr>
          <w:ilvl w:val="0"/>
          <w:numId w:val="0"/>
        </w:numPr>
        <w:ind w:left="360"/>
      </w:pPr>
      <w:r>
        <w:rPr>
          <w:lang w:val="fr-FR"/>
        </w:rPr>
        <w:lastRenderedPageBreak/>
        <w:t>3</w:t>
      </w:r>
      <w:r w:rsidR="000638A7">
        <w:rPr>
          <w:lang w:val="fr-FR"/>
        </w:rPr>
        <w:t xml:space="preserve">– </w:t>
      </w:r>
      <w:r w:rsidR="000638A7">
        <w:t xml:space="preserve">description du Domaine </w:t>
      </w:r>
      <w:proofErr w:type="spellStart"/>
      <w:r w:rsidR="000638A7">
        <w:t>fonctionnel</w:t>
      </w:r>
      <w:proofErr w:type="spellEnd"/>
    </w:p>
    <w:p w14:paraId="35945C68" w14:textId="77777777" w:rsidR="00E97C2D" w:rsidRDefault="00E97C2D" w:rsidP="00426F92">
      <w:pPr>
        <w:pStyle w:val="Titre2"/>
        <w:numPr>
          <w:ilvl w:val="1"/>
          <w:numId w:val="14"/>
        </w:numPr>
      </w:pPr>
      <w:proofErr w:type="spellStart"/>
      <w:r>
        <w:t>Diagramme</w:t>
      </w:r>
      <w:proofErr w:type="spellEnd"/>
      <w:r>
        <w:t xml:space="preserve"> de </w:t>
      </w:r>
      <w:proofErr w:type="spellStart"/>
      <w:r>
        <w:t>classe</w:t>
      </w:r>
      <w:proofErr w:type="spellEnd"/>
      <w:r>
        <w:tab/>
      </w:r>
    </w:p>
    <w:p w14:paraId="17A9D04F" w14:textId="77777777" w:rsidR="000638A7" w:rsidRDefault="000638A7" w:rsidP="00E4124C">
      <w:pPr>
        <w:widowControl/>
        <w:suppressAutoHyphens w:val="0"/>
        <w:rPr>
          <w:rFonts w:ascii="Segoe UI" w:eastAsia="Times New Roman" w:hAnsi="Segoe UI" w:cs="Segoe UI"/>
          <w:b/>
          <w:bCs/>
          <w:color w:val="24292E"/>
          <w:kern w:val="0"/>
          <w:sz w:val="24"/>
          <w:shd w:val="clear" w:color="auto" w:fill="FFFFFF"/>
          <w:lang w:val="fr-FR" w:eastAsia="fr-FR" w:bidi="ar-SA"/>
        </w:rPr>
      </w:pPr>
    </w:p>
    <w:p w14:paraId="68A927F6" w14:textId="77777777" w:rsid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r w:rsidRPr="00E4124C">
        <w:rPr>
          <w:rFonts w:ascii="Segoe UI" w:eastAsia="Times New Roman" w:hAnsi="Segoe UI" w:cs="Segoe UI"/>
          <w:b/>
          <w:bCs/>
          <w:color w:val="24292E"/>
          <w:kern w:val="0"/>
          <w:sz w:val="24"/>
          <w:shd w:val="clear" w:color="auto" w:fill="FFFFFF"/>
          <w:lang w:val="fr-FR" w:eastAsia="fr-FR" w:bidi="ar-SA"/>
        </w:rPr>
        <w:t>Relations entre les classes</w:t>
      </w:r>
      <w:r>
        <w:rPr>
          <w:rFonts w:ascii="Segoe UI" w:eastAsia="Times New Roman" w:hAnsi="Segoe UI" w:cs="Segoe UI"/>
          <w:b/>
          <w:bCs/>
          <w:color w:val="24292E"/>
          <w:kern w:val="0"/>
          <w:sz w:val="24"/>
          <w:shd w:val="clear" w:color="auto" w:fill="FFFFFF"/>
          <w:lang w:val="fr-FR" w:eastAsia="fr-FR" w:bidi="ar-SA"/>
        </w:rPr>
        <w:t> :</w:t>
      </w:r>
    </w:p>
    <w:p w14:paraId="3C6EEA39" w14:textId="77777777" w:rsidR="00E4124C" w:rsidRP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p>
    <w:p w14:paraId="061C6F17" w14:textId="77777777" w:rsidR="00E4124C" w:rsidRPr="00E97C2D" w:rsidRDefault="00E4124C" w:rsidP="00E4124C">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but des descriptions ci-après est d'expliquer les liaisons entre les différentes classes du diagramme. Il est important de noter que pour une uniformisation avec le modèle physique de données, les noms des classes ainsi que leurs attributs sont en anglais.</w:t>
      </w:r>
    </w:p>
    <w:p w14:paraId="0BDE8BCB" w14:textId="77777777" w:rsidR="00E4124C" w:rsidRDefault="00E4124C" w:rsidP="00E4124C">
      <w:pPr>
        <w:pStyle w:val="Corpsdetexte"/>
        <w:rPr>
          <w:lang w:val="fr-FR"/>
        </w:rPr>
      </w:pPr>
    </w:p>
    <w:p w14:paraId="73A59454" w14:textId="77777777" w:rsidR="00E4124C" w:rsidRPr="00E4124C" w:rsidRDefault="00E4124C" w:rsidP="00E4124C">
      <w:pPr>
        <w:pStyle w:val="Corpsdetexte"/>
        <w:rPr>
          <w:lang w:val="fr-FR"/>
        </w:rPr>
      </w:pPr>
    </w:p>
    <w:p w14:paraId="32385373" w14:textId="77777777" w:rsidR="00E4124C" w:rsidRDefault="00F1068A" w:rsidP="00E97C2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noProof/>
          <w:color w:val="24292E"/>
          <w:kern w:val="0"/>
          <w:sz w:val="24"/>
          <w:shd w:val="clear" w:color="auto" w:fill="FFFFFF"/>
          <w:lang w:val="fr-FR" w:eastAsia="fr-FR" w:bidi="ar-SA"/>
        </w:rPr>
        <w:lastRenderedPageBreak/>
        <w:drawing>
          <wp:inline distT="0" distB="0" distL="0" distR="0" wp14:anchorId="1EEA54B5" wp14:editId="1EC06971">
            <wp:extent cx="6120130" cy="7205980"/>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6120130" cy="7205980"/>
                    </a:xfrm>
                    <a:prstGeom prst="rect">
                      <a:avLst/>
                    </a:prstGeom>
                  </pic:spPr>
                </pic:pic>
              </a:graphicData>
            </a:graphic>
          </wp:inline>
        </w:drawing>
      </w:r>
    </w:p>
    <w:p w14:paraId="35E64336" w14:textId="77777777" w:rsidR="003C1EDD" w:rsidRDefault="003C1EDD">
      <w:pPr>
        <w:pStyle w:val="Corpsdetexte"/>
        <w:rPr>
          <w:lang w:val="fr-FR"/>
        </w:rPr>
      </w:pPr>
    </w:p>
    <w:p w14:paraId="5DAD3FB0" w14:textId="77777777" w:rsidR="00E97C2D" w:rsidRPr="00E97C2D" w:rsidRDefault="00E97C2D">
      <w:pPr>
        <w:pStyle w:val="Corpsdetexte"/>
        <w:rPr>
          <w:lang w:val="fr-FR"/>
        </w:rPr>
      </w:pPr>
    </w:p>
    <w:p w14:paraId="5A71314E" w14:textId="77777777" w:rsidR="00D1156F" w:rsidRDefault="0034009D">
      <w:pPr>
        <w:pStyle w:val="Corpsdetexte"/>
        <w:rPr>
          <w:lang w:val="fr-FR"/>
        </w:rPr>
      </w:pPr>
      <w:r>
        <w:rPr>
          <w:lang w:val="fr-FR"/>
        </w:rPr>
        <w:lastRenderedPageBreak/>
        <w:t>Relations entre classes :</w:t>
      </w:r>
    </w:p>
    <w:p w14:paraId="437D6C88" w14:textId="77777777" w:rsidR="008C05D0" w:rsidRDefault="008C05D0">
      <w:pPr>
        <w:pStyle w:val="Corpsdetexte"/>
        <w:rPr>
          <w:lang w:val="fr-FR"/>
        </w:rPr>
      </w:pPr>
    </w:p>
    <w:p w14:paraId="3DB96629" w14:textId="77777777" w:rsidR="0034009D" w:rsidRPr="008C05D0" w:rsidRDefault="0034009D">
      <w:pPr>
        <w:pStyle w:val="Corpsdetexte"/>
        <w:rPr>
          <w:b/>
          <w:bCs/>
          <w:lang w:val="fr-FR"/>
        </w:rPr>
      </w:pPr>
      <w:r w:rsidRPr="008C05D0">
        <w:rPr>
          <w:b/>
          <w:bCs/>
          <w:lang w:val="fr-FR"/>
        </w:rPr>
        <w:t>User – Rôle :</w:t>
      </w:r>
    </w:p>
    <w:p w14:paraId="0C911B0C" w14:textId="77777777" w:rsidR="0034009D" w:rsidRDefault="0034009D" w:rsidP="0034009D">
      <w:pPr>
        <w:pStyle w:val="Corpsdetexte"/>
        <w:numPr>
          <w:ilvl w:val="0"/>
          <w:numId w:val="12"/>
        </w:numPr>
        <w:rPr>
          <w:lang w:val="fr-FR"/>
        </w:rPr>
      </w:pPr>
      <w:r>
        <w:rPr>
          <w:lang w:val="fr-FR"/>
        </w:rPr>
        <w:t>« User » représente un utilisateur inscrit sur le site</w:t>
      </w:r>
    </w:p>
    <w:p w14:paraId="35C76145" w14:textId="77777777" w:rsidR="0034009D" w:rsidRDefault="0034009D" w:rsidP="0034009D">
      <w:pPr>
        <w:pStyle w:val="Corpsdetexte"/>
        <w:numPr>
          <w:ilvl w:val="0"/>
          <w:numId w:val="12"/>
        </w:numPr>
        <w:rPr>
          <w:lang w:val="fr-FR"/>
        </w:rPr>
      </w:pPr>
      <w:r>
        <w:rPr>
          <w:lang w:val="fr-FR"/>
        </w:rPr>
        <w:t>« Rôle » représente le rôle d’un utilisateur (admin, client, livreur…)</w:t>
      </w:r>
    </w:p>
    <w:p w14:paraId="3CEB599A" w14:textId="77777777" w:rsidR="0034009D" w:rsidRDefault="0034009D" w:rsidP="0034009D">
      <w:pPr>
        <w:pStyle w:val="Corpsdetexte"/>
        <w:rPr>
          <w:lang w:val="fr-FR"/>
        </w:rPr>
      </w:pPr>
      <w:r>
        <w:rPr>
          <w:lang w:val="fr-FR"/>
        </w:rPr>
        <w:t xml:space="preserve">Un utilisateur est associé à un rôle et un rôle est occupé par un ou plusieurs utilisateurs </w:t>
      </w:r>
    </w:p>
    <w:p w14:paraId="2BD93201" w14:textId="77777777" w:rsidR="0034009D" w:rsidRPr="008C05D0" w:rsidRDefault="0034009D" w:rsidP="0034009D">
      <w:pPr>
        <w:pStyle w:val="Corpsdetexte"/>
        <w:rPr>
          <w:b/>
          <w:bCs/>
          <w:lang w:val="fr-FR"/>
        </w:rPr>
      </w:pPr>
      <w:r w:rsidRPr="008C05D0">
        <w:rPr>
          <w:b/>
          <w:bCs/>
          <w:lang w:val="fr-FR"/>
        </w:rPr>
        <w:t>User – Order :</w:t>
      </w:r>
    </w:p>
    <w:p w14:paraId="466007A9" w14:textId="77777777" w:rsidR="0034009D" w:rsidRDefault="0034009D" w:rsidP="0034009D">
      <w:pPr>
        <w:pStyle w:val="Corpsdetexte"/>
        <w:numPr>
          <w:ilvl w:val="0"/>
          <w:numId w:val="12"/>
        </w:numPr>
        <w:rPr>
          <w:lang w:val="fr-FR"/>
        </w:rPr>
      </w:pPr>
      <w:r>
        <w:rPr>
          <w:lang w:val="fr-FR"/>
        </w:rPr>
        <w:t>« Order » représente une commande faite par un user</w:t>
      </w:r>
    </w:p>
    <w:p w14:paraId="6D12BA2E" w14:textId="77777777" w:rsidR="0034009D" w:rsidRDefault="0034009D" w:rsidP="0034009D">
      <w:pPr>
        <w:pStyle w:val="Corpsdetexte"/>
        <w:rPr>
          <w:lang w:val="fr-FR"/>
        </w:rPr>
      </w:pPr>
      <w:r>
        <w:rPr>
          <w:lang w:val="fr-FR"/>
        </w:rPr>
        <w:t xml:space="preserve">Un utilisateur peut avoir aucune ou </w:t>
      </w:r>
      <w:r w:rsidR="008C05D0">
        <w:rPr>
          <w:lang w:val="fr-FR"/>
        </w:rPr>
        <w:t>plusieurs commandes</w:t>
      </w:r>
      <w:r>
        <w:rPr>
          <w:lang w:val="fr-FR"/>
        </w:rPr>
        <w:t xml:space="preserve"> et une commande peut avoir un utilisateur</w:t>
      </w:r>
    </w:p>
    <w:p w14:paraId="027D641C" w14:textId="77777777" w:rsidR="0034009D" w:rsidRPr="008C05D0" w:rsidRDefault="0034009D" w:rsidP="0034009D">
      <w:pPr>
        <w:pStyle w:val="Corpsdetexte"/>
        <w:rPr>
          <w:b/>
          <w:bCs/>
          <w:lang w:val="fr-FR"/>
        </w:rPr>
      </w:pPr>
      <w:r w:rsidRPr="008C05D0">
        <w:rPr>
          <w:b/>
          <w:bCs/>
          <w:lang w:val="fr-FR"/>
        </w:rPr>
        <w:t>User – Address :</w:t>
      </w:r>
    </w:p>
    <w:p w14:paraId="1F764125" w14:textId="77777777" w:rsidR="0034009D" w:rsidRDefault="00145988" w:rsidP="0034009D">
      <w:pPr>
        <w:pStyle w:val="Corpsdetexte"/>
        <w:numPr>
          <w:ilvl w:val="0"/>
          <w:numId w:val="12"/>
        </w:numPr>
        <w:rPr>
          <w:lang w:val="fr-FR"/>
        </w:rPr>
      </w:pPr>
      <w:r>
        <w:rPr>
          <w:lang w:val="fr-FR"/>
        </w:rPr>
        <w:t>« Address » Adresse</w:t>
      </w:r>
      <w:r w:rsidR="0034009D">
        <w:rPr>
          <w:lang w:val="fr-FR"/>
        </w:rPr>
        <w:t xml:space="preserve"> physique d’un restaurant ou un utilisateur </w:t>
      </w:r>
    </w:p>
    <w:p w14:paraId="16ADDA0D" w14:textId="77777777" w:rsidR="008C05D0" w:rsidRDefault="0034009D" w:rsidP="0034009D">
      <w:pPr>
        <w:pStyle w:val="Corpsdetexte"/>
        <w:rPr>
          <w:lang w:val="fr-FR"/>
        </w:rPr>
      </w:pPr>
      <w:r>
        <w:rPr>
          <w:lang w:val="fr-FR"/>
        </w:rPr>
        <w:t>Un utilisateur peut avoir une seule adresse</w:t>
      </w:r>
      <w:r w:rsidR="008C05D0">
        <w:rPr>
          <w:lang w:val="fr-FR"/>
        </w:rPr>
        <w:t xml:space="preserve"> et une adresse un seul utilisateur</w:t>
      </w:r>
    </w:p>
    <w:p w14:paraId="2692D248" w14:textId="77777777" w:rsidR="00145988" w:rsidRPr="008C05D0" w:rsidRDefault="00145988" w:rsidP="00145988">
      <w:pPr>
        <w:pStyle w:val="Corpsdetexte"/>
        <w:rPr>
          <w:b/>
          <w:bCs/>
          <w:lang w:val="fr-FR"/>
        </w:rPr>
      </w:pPr>
      <w:r>
        <w:rPr>
          <w:b/>
          <w:bCs/>
          <w:lang w:val="fr-FR"/>
        </w:rPr>
        <w:t>Address</w:t>
      </w:r>
      <w:r w:rsidRPr="008C05D0">
        <w:rPr>
          <w:b/>
          <w:bCs/>
          <w:lang w:val="fr-FR"/>
        </w:rPr>
        <w:t xml:space="preserve"> – </w:t>
      </w:r>
      <w:r>
        <w:rPr>
          <w:b/>
          <w:bCs/>
          <w:lang w:val="fr-FR"/>
        </w:rPr>
        <w:t>Restaurant</w:t>
      </w:r>
      <w:r w:rsidRPr="008C05D0">
        <w:rPr>
          <w:b/>
          <w:bCs/>
          <w:lang w:val="fr-FR"/>
        </w:rPr>
        <w:t> :</w:t>
      </w:r>
    </w:p>
    <w:p w14:paraId="6999D86A" w14:textId="77777777" w:rsidR="00145988" w:rsidRDefault="00145988" w:rsidP="00145988">
      <w:pPr>
        <w:pStyle w:val="Corpsdetexte"/>
        <w:numPr>
          <w:ilvl w:val="0"/>
          <w:numId w:val="12"/>
        </w:numPr>
        <w:rPr>
          <w:lang w:val="fr-FR"/>
        </w:rPr>
      </w:pPr>
      <w:r>
        <w:rPr>
          <w:lang w:val="fr-FR"/>
        </w:rPr>
        <w:t xml:space="preserve">« Restaurant » lieu physique de vente </w:t>
      </w:r>
    </w:p>
    <w:p w14:paraId="4E10468E" w14:textId="77777777" w:rsidR="00145988" w:rsidRDefault="00145988" w:rsidP="00145988">
      <w:pPr>
        <w:pStyle w:val="Corpsdetexte"/>
        <w:rPr>
          <w:lang w:val="fr-FR"/>
        </w:rPr>
      </w:pPr>
      <w:r>
        <w:rPr>
          <w:lang w:val="fr-FR"/>
        </w:rPr>
        <w:t>Un « restaurant » peut avoir une seule « « adresse »" et une « adresse » un seul « restaurant »</w:t>
      </w:r>
    </w:p>
    <w:p w14:paraId="616F8C93" w14:textId="77777777" w:rsidR="00145988" w:rsidRDefault="00145988" w:rsidP="0034009D">
      <w:pPr>
        <w:pStyle w:val="Corpsdetexte"/>
        <w:rPr>
          <w:lang w:val="fr-FR"/>
        </w:rPr>
      </w:pPr>
    </w:p>
    <w:p w14:paraId="0F70DF30" w14:textId="77777777" w:rsidR="0034009D" w:rsidRPr="008C05D0" w:rsidRDefault="008C05D0" w:rsidP="0034009D">
      <w:pPr>
        <w:pStyle w:val="Corpsdetexte"/>
        <w:rPr>
          <w:b/>
          <w:bCs/>
          <w:lang w:val="fr-FR"/>
        </w:rPr>
      </w:pPr>
      <w:r w:rsidRPr="008C05D0">
        <w:rPr>
          <w:b/>
          <w:bCs/>
          <w:lang w:val="fr-FR"/>
        </w:rPr>
        <w:t xml:space="preserve"> Order- OrderStatus :</w:t>
      </w:r>
    </w:p>
    <w:p w14:paraId="782EEA9C" w14:textId="77777777" w:rsidR="008C05D0" w:rsidRDefault="008C05D0" w:rsidP="008C05D0">
      <w:pPr>
        <w:pStyle w:val="Corpsdetexte"/>
        <w:numPr>
          <w:ilvl w:val="0"/>
          <w:numId w:val="12"/>
        </w:numPr>
        <w:rPr>
          <w:lang w:val="fr-FR"/>
        </w:rPr>
      </w:pPr>
      <w:r>
        <w:rPr>
          <w:lang w:val="fr-FR"/>
        </w:rPr>
        <w:t>« Order » Commande d’un client et sa description</w:t>
      </w:r>
    </w:p>
    <w:p w14:paraId="3AEB4906" w14:textId="77777777" w:rsidR="008C05D0" w:rsidRDefault="008C05D0" w:rsidP="008C05D0">
      <w:pPr>
        <w:pStyle w:val="Corpsdetexte"/>
        <w:numPr>
          <w:ilvl w:val="0"/>
          <w:numId w:val="12"/>
        </w:numPr>
        <w:rPr>
          <w:lang w:val="fr-FR"/>
        </w:rPr>
      </w:pPr>
      <w:r>
        <w:rPr>
          <w:lang w:val="fr-FR"/>
        </w:rPr>
        <w:t>« OrderStatus » statut de la commande (en cours, terminée etc…)</w:t>
      </w:r>
    </w:p>
    <w:p w14:paraId="6F5D49D0" w14:textId="77777777" w:rsidR="008C05D0" w:rsidRDefault="008C05D0" w:rsidP="008C05D0">
      <w:pPr>
        <w:pStyle w:val="Corpsdetexte"/>
        <w:rPr>
          <w:lang w:val="fr-FR"/>
        </w:rPr>
      </w:pPr>
      <w:r>
        <w:rPr>
          <w:lang w:val="fr-FR"/>
        </w:rPr>
        <w:t>Une « order » peut avoir un « OrderStatus » et un « OrderStatus » aucune ou plusieurs « order »</w:t>
      </w:r>
    </w:p>
    <w:p w14:paraId="68E59A36" w14:textId="77777777" w:rsidR="008C05D0" w:rsidRPr="008C05D0" w:rsidRDefault="008C05D0" w:rsidP="008C05D0">
      <w:pPr>
        <w:pStyle w:val="Corpsdetexte"/>
        <w:rPr>
          <w:b/>
          <w:bCs/>
          <w:lang w:val="fr-FR"/>
        </w:rPr>
      </w:pPr>
      <w:r w:rsidRPr="008C05D0">
        <w:rPr>
          <w:b/>
          <w:bCs/>
          <w:lang w:val="fr-FR"/>
        </w:rPr>
        <w:t>Order – Product :</w:t>
      </w:r>
    </w:p>
    <w:p w14:paraId="4B59E7F4" w14:textId="77777777" w:rsidR="008C05D0" w:rsidRDefault="008C05D0" w:rsidP="008C05D0">
      <w:pPr>
        <w:pStyle w:val="Corpsdetexte"/>
        <w:numPr>
          <w:ilvl w:val="0"/>
          <w:numId w:val="12"/>
        </w:numPr>
        <w:rPr>
          <w:lang w:val="fr-FR"/>
        </w:rPr>
      </w:pPr>
      <w:r>
        <w:rPr>
          <w:lang w:val="fr-FR"/>
        </w:rPr>
        <w:t xml:space="preserve">« Product » produit commandé </w:t>
      </w:r>
    </w:p>
    <w:p w14:paraId="5324496A" w14:textId="77777777" w:rsidR="008C05D0" w:rsidRDefault="008C05D0" w:rsidP="008C05D0">
      <w:pPr>
        <w:pStyle w:val="Corpsdetexte"/>
        <w:rPr>
          <w:lang w:val="fr-FR"/>
        </w:rPr>
      </w:pPr>
      <w:r>
        <w:rPr>
          <w:lang w:val="fr-FR"/>
        </w:rPr>
        <w:t xml:space="preserve">Une « order » peut avoir aucun (si annulé) ou plusieurs « products » et un « product » une </w:t>
      </w:r>
      <w:r w:rsidR="00145988">
        <w:rPr>
          <w:lang w:val="fr-FR"/>
        </w:rPr>
        <w:t>où</w:t>
      </w:r>
      <w:r>
        <w:rPr>
          <w:lang w:val="fr-FR"/>
        </w:rPr>
        <w:t>. Plusieurs « order »</w:t>
      </w:r>
    </w:p>
    <w:p w14:paraId="3221562E" w14:textId="77777777" w:rsidR="008C05D0" w:rsidRDefault="008C05D0" w:rsidP="008C05D0">
      <w:pPr>
        <w:pStyle w:val="Corpsdetexte"/>
        <w:rPr>
          <w:b/>
          <w:bCs/>
          <w:lang w:val="fr-FR"/>
        </w:rPr>
      </w:pPr>
      <w:r w:rsidRPr="008C05D0">
        <w:rPr>
          <w:b/>
          <w:bCs/>
          <w:lang w:val="fr-FR"/>
        </w:rPr>
        <w:t>Order – Address :</w:t>
      </w:r>
    </w:p>
    <w:p w14:paraId="43F3E10D" w14:textId="77777777" w:rsidR="008C05D0" w:rsidRPr="008C05D0" w:rsidRDefault="008C05D0" w:rsidP="008C05D0">
      <w:pPr>
        <w:pStyle w:val="Corpsdetexte"/>
        <w:rPr>
          <w:lang w:val="fr-FR"/>
        </w:rPr>
      </w:pPr>
      <w:r>
        <w:rPr>
          <w:lang w:val="fr-FR"/>
        </w:rPr>
        <w:t>Une « order » peut avoir une « a</w:t>
      </w:r>
      <w:r w:rsidR="00145988">
        <w:rPr>
          <w:lang w:val="fr-FR"/>
        </w:rPr>
        <w:t>d</w:t>
      </w:r>
      <w:r>
        <w:rPr>
          <w:lang w:val="fr-FR"/>
        </w:rPr>
        <w:t>dress » et une « a</w:t>
      </w:r>
      <w:r w:rsidR="00145988">
        <w:rPr>
          <w:lang w:val="fr-FR"/>
        </w:rPr>
        <w:t>d</w:t>
      </w:r>
      <w:r>
        <w:rPr>
          <w:lang w:val="fr-FR"/>
        </w:rPr>
        <w:t>dress » aucune ou plusieurs « order »</w:t>
      </w:r>
    </w:p>
    <w:p w14:paraId="7E0D8E5B" w14:textId="77777777" w:rsidR="008C05D0" w:rsidRDefault="008C05D0" w:rsidP="008C05D0">
      <w:pPr>
        <w:pStyle w:val="Corpsdetexte"/>
        <w:rPr>
          <w:b/>
          <w:bCs/>
          <w:lang w:val="fr-FR"/>
        </w:rPr>
      </w:pPr>
      <w:r w:rsidRPr="008C05D0">
        <w:rPr>
          <w:b/>
          <w:bCs/>
          <w:lang w:val="fr-FR"/>
        </w:rPr>
        <w:t>Order – Restaurant :</w:t>
      </w:r>
    </w:p>
    <w:p w14:paraId="691B22B5" w14:textId="77777777" w:rsidR="008C05D0" w:rsidRPr="008C05D0" w:rsidRDefault="008C05D0" w:rsidP="008C05D0">
      <w:pPr>
        <w:pStyle w:val="Corpsdetexte"/>
        <w:rPr>
          <w:lang w:val="fr-FR"/>
        </w:rPr>
      </w:pPr>
      <w:r>
        <w:rPr>
          <w:lang w:val="fr-FR"/>
        </w:rPr>
        <w:t>Une « order » peut avoir un « restaurant » et un « restaurant » aucune ou plusieurs « order »</w:t>
      </w:r>
    </w:p>
    <w:p w14:paraId="510F5817" w14:textId="77777777" w:rsidR="00145988" w:rsidRDefault="008C05D0" w:rsidP="00145988">
      <w:pPr>
        <w:pStyle w:val="Corpsdetexte"/>
        <w:rPr>
          <w:b/>
          <w:bCs/>
          <w:lang w:val="en-US"/>
        </w:rPr>
      </w:pPr>
      <w:r w:rsidRPr="008C05D0">
        <w:rPr>
          <w:b/>
          <w:bCs/>
          <w:lang w:val="en-US"/>
        </w:rPr>
        <w:t xml:space="preserve">Order – </w:t>
      </w:r>
      <w:r w:rsidR="00145988">
        <w:rPr>
          <w:b/>
          <w:bCs/>
          <w:lang w:val="en-US"/>
        </w:rPr>
        <w:t>PaymentMethod</w:t>
      </w:r>
      <w:r w:rsidR="00145988" w:rsidRPr="008C05D0">
        <w:rPr>
          <w:b/>
          <w:bCs/>
          <w:lang w:val="en-US"/>
        </w:rPr>
        <w:t>:</w:t>
      </w:r>
    </w:p>
    <w:p w14:paraId="54B33821" w14:textId="77777777" w:rsidR="00145988" w:rsidRDefault="00145988" w:rsidP="00145988">
      <w:pPr>
        <w:pStyle w:val="Corpsdetexte"/>
        <w:numPr>
          <w:ilvl w:val="0"/>
          <w:numId w:val="12"/>
        </w:numPr>
        <w:rPr>
          <w:lang w:val="fr-FR"/>
        </w:rPr>
      </w:pPr>
      <w:r w:rsidRPr="00145988">
        <w:rPr>
          <w:lang w:val="fr-FR"/>
        </w:rPr>
        <w:t>“PaymentMethod”, le paiement choisi (</w:t>
      </w:r>
      <w:r>
        <w:rPr>
          <w:lang w:val="fr-FR"/>
        </w:rPr>
        <w:t>chèque, CB, PayPal)</w:t>
      </w:r>
    </w:p>
    <w:p w14:paraId="7A7D38A7" w14:textId="77777777" w:rsidR="00145988" w:rsidRPr="00145988" w:rsidRDefault="00145988" w:rsidP="00145988">
      <w:pPr>
        <w:pStyle w:val="Corpsdetexte"/>
        <w:rPr>
          <w:lang w:val="fr-FR"/>
        </w:rPr>
      </w:pPr>
      <w:r>
        <w:rPr>
          <w:lang w:val="fr-FR"/>
        </w:rPr>
        <w:lastRenderedPageBreak/>
        <w:t>Une « order » peut avoir une seule « PaymentMethod » et une « PaymentMethod peut avoir aucun ou plusieurs « order »</w:t>
      </w:r>
    </w:p>
    <w:p w14:paraId="30F369BC" w14:textId="77777777" w:rsidR="00145988" w:rsidRPr="00145988" w:rsidRDefault="008C05D0" w:rsidP="008C05D0">
      <w:pPr>
        <w:pStyle w:val="Corpsdetexte"/>
        <w:rPr>
          <w:b/>
          <w:bCs/>
          <w:lang w:val="fr-FR"/>
        </w:rPr>
      </w:pPr>
      <w:r w:rsidRPr="00145988">
        <w:rPr>
          <w:b/>
          <w:bCs/>
          <w:lang w:val="fr-FR"/>
        </w:rPr>
        <w:t xml:space="preserve">Order – </w:t>
      </w:r>
      <w:r w:rsidR="00145988" w:rsidRPr="00145988">
        <w:rPr>
          <w:b/>
          <w:bCs/>
          <w:lang w:val="fr-FR"/>
        </w:rPr>
        <w:t>DeliveryMode :</w:t>
      </w:r>
    </w:p>
    <w:p w14:paraId="052C2FEF" w14:textId="77777777" w:rsidR="008C05D0" w:rsidRPr="00145988" w:rsidRDefault="00145988" w:rsidP="008C05D0">
      <w:pPr>
        <w:pStyle w:val="Corpsdetexte"/>
        <w:numPr>
          <w:ilvl w:val="0"/>
          <w:numId w:val="12"/>
        </w:numPr>
        <w:rPr>
          <w:b/>
          <w:bCs/>
          <w:lang w:val="fr-FR"/>
        </w:rPr>
      </w:pPr>
      <w:r w:rsidRPr="00145988">
        <w:rPr>
          <w:lang w:val="fr-FR"/>
        </w:rPr>
        <w:t>“DeliveryMode” le mode de livraison</w:t>
      </w:r>
      <w:r>
        <w:rPr>
          <w:lang w:val="fr-FR"/>
        </w:rPr>
        <w:t xml:space="preserve"> choisi</w:t>
      </w:r>
    </w:p>
    <w:p w14:paraId="0B37A71D" w14:textId="77777777" w:rsidR="00145988" w:rsidRDefault="00145988" w:rsidP="00145988">
      <w:pPr>
        <w:pStyle w:val="Corpsdetexte"/>
        <w:ind w:left="720"/>
        <w:rPr>
          <w:lang w:val="fr-FR"/>
        </w:rPr>
      </w:pPr>
      <w:r>
        <w:rPr>
          <w:lang w:val="fr-FR"/>
        </w:rPr>
        <w:t>Une « order » peut avoir un seul « DelivreryMode » et un « DelivreryMode peut avoir aucune ou plusieurs « order »</w:t>
      </w:r>
    </w:p>
    <w:p w14:paraId="7112BB5B" w14:textId="77777777" w:rsidR="00145988" w:rsidRDefault="00145988" w:rsidP="00145988">
      <w:pPr>
        <w:pStyle w:val="Corpsdetexte"/>
        <w:rPr>
          <w:b/>
          <w:bCs/>
          <w:lang w:val="fr-FR"/>
        </w:rPr>
      </w:pPr>
      <w:r>
        <w:rPr>
          <w:b/>
          <w:bCs/>
          <w:lang w:val="fr-FR"/>
        </w:rPr>
        <w:t>Restaurant – Reviews</w:t>
      </w:r>
      <w:r w:rsidR="00FD697F">
        <w:rPr>
          <w:b/>
          <w:bCs/>
          <w:lang w:val="fr-FR"/>
        </w:rPr>
        <w:t> :</w:t>
      </w:r>
    </w:p>
    <w:p w14:paraId="76AA7842" w14:textId="77777777" w:rsidR="00FD697F" w:rsidRDefault="00FD697F" w:rsidP="00FD697F">
      <w:pPr>
        <w:pStyle w:val="Corpsdetexte"/>
        <w:numPr>
          <w:ilvl w:val="0"/>
          <w:numId w:val="12"/>
        </w:numPr>
        <w:rPr>
          <w:b/>
          <w:bCs/>
          <w:lang w:val="fr-FR"/>
        </w:rPr>
      </w:pPr>
      <w:r>
        <w:rPr>
          <w:lang w:val="fr-FR"/>
        </w:rPr>
        <w:t>« Reviews » Un commentaire laissé par un utilisateur sur un restaurant</w:t>
      </w:r>
    </w:p>
    <w:p w14:paraId="04D472E4" w14:textId="77777777" w:rsidR="00FD697F" w:rsidRPr="00FD697F" w:rsidRDefault="00FD697F" w:rsidP="00145988">
      <w:pPr>
        <w:pStyle w:val="Corpsdetexte"/>
        <w:rPr>
          <w:lang w:val="fr-FR"/>
        </w:rPr>
      </w:pPr>
      <w:r>
        <w:rPr>
          <w:lang w:val="fr-FR"/>
        </w:rPr>
        <w:t>Un « restaurant » peut avoir aucune ou plusieurs « </w:t>
      </w:r>
      <w:proofErr w:type="spellStart"/>
      <w:r>
        <w:rPr>
          <w:lang w:val="fr-FR"/>
        </w:rPr>
        <w:t>reviews</w:t>
      </w:r>
      <w:proofErr w:type="spellEnd"/>
      <w:r>
        <w:rPr>
          <w:lang w:val="fr-FR"/>
        </w:rPr>
        <w:t> » et une « </w:t>
      </w:r>
      <w:proofErr w:type="spellStart"/>
      <w:r>
        <w:rPr>
          <w:lang w:val="fr-FR"/>
        </w:rPr>
        <w:t>reviews</w:t>
      </w:r>
      <w:proofErr w:type="spellEnd"/>
      <w:r>
        <w:rPr>
          <w:lang w:val="fr-FR"/>
        </w:rPr>
        <w:t> » peut avoir aucune ou un « restaurant »</w:t>
      </w:r>
    </w:p>
    <w:p w14:paraId="6548527E" w14:textId="77777777" w:rsidR="00145988" w:rsidRDefault="00FD697F" w:rsidP="00145988">
      <w:pPr>
        <w:pStyle w:val="Corpsdetexte"/>
        <w:rPr>
          <w:b/>
          <w:bCs/>
          <w:lang w:val="fr-FR"/>
        </w:rPr>
      </w:pPr>
      <w:r>
        <w:rPr>
          <w:b/>
          <w:bCs/>
          <w:lang w:val="fr-FR"/>
        </w:rPr>
        <w:t>Restaurant – Product :</w:t>
      </w:r>
    </w:p>
    <w:p w14:paraId="2291986C" w14:textId="77777777" w:rsidR="00FD697F" w:rsidRPr="00FD697F" w:rsidRDefault="00FD697F" w:rsidP="00145988">
      <w:pPr>
        <w:pStyle w:val="Corpsdetexte"/>
        <w:rPr>
          <w:lang w:val="fr-FR"/>
        </w:rPr>
      </w:pPr>
      <w:r>
        <w:rPr>
          <w:lang w:val="fr-FR"/>
        </w:rPr>
        <w:t>Un « restaurant peut avoir aucun ou plusieurs « products » et un « product » peut avoir un ou plusieurs « restaurants »</w:t>
      </w:r>
    </w:p>
    <w:p w14:paraId="4691293F" w14:textId="77777777" w:rsidR="00FD697F" w:rsidRDefault="00FD697F" w:rsidP="00145988">
      <w:pPr>
        <w:pStyle w:val="Corpsdetexte"/>
        <w:rPr>
          <w:b/>
          <w:bCs/>
          <w:lang w:val="fr-FR"/>
        </w:rPr>
      </w:pPr>
      <w:r>
        <w:rPr>
          <w:b/>
          <w:bCs/>
          <w:lang w:val="fr-FR"/>
        </w:rPr>
        <w:t>Product – Category :</w:t>
      </w:r>
    </w:p>
    <w:p w14:paraId="49E830B3" w14:textId="77777777" w:rsidR="00FD697F" w:rsidRPr="00FD697F" w:rsidRDefault="00FD697F" w:rsidP="00FD697F">
      <w:pPr>
        <w:pStyle w:val="Corpsdetexte"/>
        <w:numPr>
          <w:ilvl w:val="0"/>
          <w:numId w:val="12"/>
        </w:numPr>
        <w:rPr>
          <w:b/>
          <w:bCs/>
          <w:lang w:val="fr-FR"/>
        </w:rPr>
      </w:pPr>
      <w:r>
        <w:rPr>
          <w:lang w:val="fr-FR"/>
        </w:rPr>
        <w:t>Category : Catégorie du produit selon son type</w:t>
      </w:r>
    </w:p>
    <w:p w14:paraId="6BA1228F" w14:textId="77777777" w:rsidR="00FD697F" w:rsidRPr="00145988" w:rsidRDefault="00FD697F" w:rsidP="00FD697F">
      <w:pPr>
        <w:pStyle w:val="Corpsdetexte"/>
        <w:rPr>
          <w:b/>
          <w:bCs/>
          <w:lang w:val="fr-FR"/>
        </w:rPr>
      </w:pPr>
      <w:r>
        <w:rPr>
          <w:lang w:val="fr-FR"/>
        </w:rPr>
        <w:t>Un « product » peut avoir une seule « </w:t>
      </w:r>
      <w:proofErr w:type="spellStart"/>
      <w:r>
        <w:rPr>
          <w:lang w:val="fr-FR"/>
        </w:rPr>
        <w:t>category</w:t>
      </w:r>
      <w:proofErr w:type="spellEnd"/>
      <w:r>
        <w:rPr>
          <w:lang w:val="fr-FR"/>
        </w:rPr>
        <w:t> » et une « </w:t>
      </w:r>
      <w:proofErr w:type="spellStart"/>
      <w:r>
        <w:rPr>
          <w:lang w:val="fr-FR"/>
        </w:rPr>
        <w:t>category</w:t>
      </w:r>
      <w:proofErr w:type="spellEnd"/>
      <w:r>
        <w:rPr>
          <w:lang w:val="fr-FR"/>
        </w:rPr>
        <w:t> » peut avoir aucun ou plusieurs « product »</w:t>
      </w:r>
    </w:p>
    <w:p w14:paraId="1FB7B87E" w14:textId="77777777" w:rsidR="008C05D0" w:rsidRPr="00145988" w:rsidRDefault="008C05D0" w:rsidP="008C05D0">
      <w:pPr>
        <w:pStyle w:val="Corpsdetexte"/>
        <w:rPr>
          <w:b/>
          <w:bCs/>
          <w:lang w:val="fr-FR"/>
        </w:rPr>
      </w:pPr>
    </w:p>
    <w:p w14:paraId="662D8D04" w14:textId="77777777" w:rsidR="003C1EDD" w:rsidRDefault="000638A7" w:rsidP="00426F92">
      <w:pPr>
        <w:pStyle w:val="Titre2"/>
        <w:numPr>
          <w:ilvl w:val="1"/>
          <w:numId w:val="14"/>
        </w:numPr>
      </w:pPr>
      <w:proofErr w:type="spellStart"/>
      <w:r>
        <w:t>Composants</w:t>
      </w:r>
      <w:proofErr w:type="spellEnd"/>
      <w:r>
        <w:t xml:space="preserve"> du </w:t>
      </w:r>
      <w:proofErr w:type="spellStart"/>
      <w:r>
        <w:t>système</w:t>
      </w:r>
      <w:proofErr w:type="spellEnd"/>
    </w:p>
    <w:p w14:paraId="7C87CB16" w14:textId="77777777" w:rsidR="000638A7" w:rsidRDefault="000638A7" w:rsidP="00E97C2D">
      <w:pPr>
        <w:widowControl/>
        <w:suppressAutoHyphens w:val="0"/>
        <w:rPr>
          <w:rFonts w:ascii="Segoe UI" w:eastAsia="Times New Roman" w:hAnsi="Segoe UI" w:cs="Segoe UI"/>
          <w:color w:val="24292E"/>
          <w:kern w:val="0"/>
          <w:sz w:val="24"/>
          <w:shd w:val="clear" w:color="auto" w:fill="FFFFFF"/>
          <w:lang w:val="fr-FR" w:eastAsia="fr-FR" w:bidi="ar-SA"/>
        </w:rPr>
      </w:pPr>
    </w:p>
    <w:p w14:paraId="0086F5C5" w14:textId="77777777" w:rsidR="000638A7" w:rsidRDefault="00657344" w:rsidP="00E97C2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noProof/>
          <w:color w:val="24292E"/>
          <w:kern w:val="0"/>
          <w:sz w:val="24"/>
          <w:shd w:val="clear" w:color="auto" w:fill="FFFFFF"/>
          <w:lang w:val="fr-FR" w:eastAsia="fr-FR" w:bidi="ar-SA"/>
        </w:rPr>
        <w:lastRenderedPageBreak/>
        <w:drawing>
          <wp:inline distT="0" distB="0" distL="0" distR="0" wp14:anchorId="5699C4AE" wp14:editId="641B1CA1">
            <wp:extent cx="6120130" cy="432244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2445"/>
                    </a:xfrm>
                    <a:prstGeom prst="rect">
                      <a:avLst/>
                    </a:prstGeom>
                  </pic:spPr>
                </pic:pic>
              </a:graphicData>
            </a:graphic>
          </wp:inline>
        </w:drawing>
      </w:r>
    </w:p>
    <w:p w14:paraId="548F33E6" w14:textId="77777777" w:rsidR="00E97C2D" w:rsidRPr="00E97C2D" w:rsidRDefault="00E97C2D" w:rsidP="00E97C2D">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diagramme ci-dessus décrit les composant du système ainsi que les composants externes utilisés.</w:t>
      </w:r>
    </w:p>
    <w:p w14:paraId="14C6D447" w14:textId="77777777" w:rsidR="003C1EDD" w:rsidRDefault="003C1EDD">
      <w:pPr>
        <w:pStyle w:val="Corpsdetexte"/>
        <w:spacing w:after="0"/>
        <w:rPr>
          <w:lang w:val="fr-FR"/>
        </w:rPr>
      </w:pPr>
    </w:p>
    <w:p w14:paraId="2ACA5EF1" w14:textId="77777777" w:rsidR="004A165D" w:rsidRDefault="004A165D" w:rsidP="004A165D">
      <w:pPr>
        <w:pStyle w:val="Corpsdetexte"/>
        <w:spacing w:after="0"/>
        <w:rPr>
          <w:b/>
          <w:bCs/>
          <w:sz w:val="28"/>
          <w:szCs w:val="30"/>
          <w:u w:val="single"/>
          <w:lang w:val="fr-FR"/>
        </w:rPr>
      </w:pPr>
      <w:r w:rsidRPr="004A165D">
        <w:rPr>
          <w:b/>
          <w:bCs/>
          <w:sz w:val="28"/>
          <w:szCs w:val="30"/>
          <w:u w:val="single"/>
          <w:lang w:val="fr-FR"/>
        </w:rPr>
        <w:t>Login</w:t>
      </w:r>
    </w:p>
    <w:p w14:paraId="30A91167" w14:textId="77777777" w:rsidR="001E7C20" w:rsidRDefault="001E7C20" w:rsidP="004A165D">
      <w:pPr>
        <w:pStyle w:val="Corpsdetexte"/>
        <w:spacing w:after="0"/>
        <w:rPr>
          <w:b/>
          <w:bCs/>
          <w:sz w:val="28"/>
          <w:szCs w:val="30"/>
          <w:u w:val="single"/>
          <w:lang w:val="fr-FR"/>
        </w:rPr>
      </w:pPr>
    </w:p>
    <w:p w14:paraId="610D6BB1" w14:textId="77777777" w:rsidR="004A165D" w:rsidRDefault="004A165D" w:rsidP="001E7C20">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l'authentification des </w:t>
      </w:r>
      <w:r>
        <w:rPr>
          <w:rFonts w:ascii="Segoe UI" w:eastAsia="Times New Roman" w:hAnsi="Segoe UI" w:cs="Segoe UI"/>
          <w:color w:val="24292E"/>
          <w:kern w:val="0"/>
          <w:sz w:val="24"/>
          <w:shd w:val="clear" w:color="auto" w:fill="FFFFFF"/>
          <w:lang w:val="fr-FR" w:eastAsia="fr-FR" w:bidi="ar-SA"/>
        </w:rPr>
        <w:t>utilisateurs (tous rôles)</w:t>
      </w:r>
    </w:p>
    <w:p w14:paraId="5AE945E2" w14:textId="77777777"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p>
    <w:p w14:paraId="422ACE1C" w14:textId="77777777" w:rsidR="001E7C20" w:rsidRDefault="001E7C20" w:rsidP="004A165D">
      <w:pPr>
        <w:pStyle w:val="Corpsdetexte"/>
        <w:spacing w:after="0"/>
        <w:rPr>
          <w:b/>
          <w:bCs/>
          <w:sz w:val="28"/>
          <w:szCs w:val="30"/>
          <w:u w:val="single"/>
          <w:lang w:val="fr-FR"/>
        </w:rPr>
      </w:pPr>
    </w:p>
    <w:p w14:paraId="7F31EE4C" w14:textId="77777777" w:rsidR="004A165D" w:rsidRDefault="004A165D" w:rsidP="004A165D">
      <w:pPr>
        <w:pStyle w:val="Corpsdetexte"/>
        <w:spacing w:after="0"/>
        <w:rPr>
          <w:b/>
          <w:bCs/>
          <w:sz w:val="28"/>
          <w:szCs w:val="30"/>
          <w:u w:val="single"/>
          <w:lang w:val="fr-FR"/>
        </w:rPr>
      </w:pPr>
      <w:r>
        <w:rPr>
          <w:b/>
          <w:bCs/>
          <w:sz w:val="28"/>
          <w:szCs w:val="30"/>
          <w:u w:val="single"/>
          <w:lang w:val="fr-FR"/>
        </w:rPr>
        <w:t>Account</w:t>
      </w:r>
    </w:p>
    <w:p w14:paraId="398FC98E" w14:textId="77777777" w:rsidR="004A165D" w:rsidRDefault="004A165D" w:rsidP="004A165D">
      <w:pPr>
        <w:pStyle w:val="Corpsdetexte"/>
        <w:spacing w:after="0"/>
        <w:rPr>
          <w:b/>
          <w:bCs/>
          <w:sz w:val="28"/>
          <w:szCs w:val="30"/>
          <w:u w:val="single"/>
          <w:lang w:val="fr-FR"/>
        </w:rPr>
      </w:pPr>
    </w:p>
    <w:p w14:paraId="5C340E72"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w:t>
      </w:r>
      <w:r>
        <w:rPr>
          <w:rFonts w:ascii="Segoe UI" w:eastAsia="Times New Roman" w:hAnsi="Segoe UI" w:cs="Segoe UI"/>
          <w:color w:val="24292E"/>
          <w:kern w:val="0"/>
          <w:sz w:val="24"/>
          <w:shd w:val="clear" w:color="auto" w:fill="FFFFFF"/>
          <w:lang w:val="fr-FR" w:eastAsia="fr-FR" w:bidi="ar-SA"/>
        </w:rPr>
        <w:t>gérer le compte de l’utilisateur, modifier l’adresse, son email, son mot de passe</w:t>
      </w:r>
    </w:p>
    <w:p w14:paraId="541B1EA7"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14:paraId="2F73D472" w14:textId="77777777" w:rsidR="004A165D" w:rsidRDefault="004A165D" w:rsidP="004A165D">
      <w:pPr>
        <w:pStyle w:val="Corpsdetexte"/>
        <w:spacing w:after="0"/>
        <w:rPr>
          <w:b/>
          <w:bCs/>
          <w:sz w:val="28"/>
          <w:szCs w:val="30"/>
          <w:u w:val="single"/>
          <w:lang w:val="fr-FR"/>
        </w:rPr>
      </w:pPr>
      <w:r>
        <w:rPr>
          <w:b/>
          <w:bCs/>
          <w:sz w:val="28"/>
          <w:szCs w:val="30"/>
          <w:u w:val="single"/>
          <w:lang w:val="fr-FR"/>
        </w:rPr>
        <w:t>Customer</w:t>
      </w:r>
    </w:p>
    <w:p w14:paraId="09A9E2D9" w14:textId="77777777" w:rsidR="004A165D" w:rsidRDefault="004A165D" w:rsidP="004A165D">
      <w:pPr>
        <w:pStyle w:val="Corpsdetexte"/>
        <w:spacing w:after="0"/>
        <w:rPr>
          <w:b/>
          <w:bCs/>
          <w:sz w:val="28"/>
          <w:szCs w:val="30"/>
          <w:u w:val="single"/>
          <w:lang w:val="fr-FR"/>
        </w:rPr>
      </w:pPr>
    </w:p>
    <w:p w14:paraId="5570529B"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lastRenderedPageBreak/>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client de la pizzeria </w:t>
      </w:r>
      <w:r w:rsidRPr="004A165D">
        <w:rPr>
          <w:rFonts w:ascii="Segoe UI" w:eastAsia="Times New Roman" w:hAnsi="Segoe UI" w:cs="Segoe UI"/>
          <w:color w:val="24292E"/>
          <w:kern w:val="0"/>
          <w:sz w:val="24"/>
          <w:shd w:val="clear" w:color="auto" w:fill="FFFFFF"/>
          <w:lang w:val="fr-FR" w:eastAsia="fr-FR" w:bidi="ar-SA"/>
        </w:rPr>
        <w:t xml:space="preserve"> </w:t>
      </w:r>
    </w:p>
    <w:p w14:paraId="511DF1DA"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14:paraId="04D42778" w14:textId="77777777" w:rsidR="004A165D" w:rsidRDefault="004A165D" w:rsidP="004A165D">
      <w:pPr>
        <w:pStyle w:val="Corpsdetexte"/>
        <w:spacing w:after="0"/>
        <w:rPr>
          <w:b/>
          <w:bCs/>
          <w:sz w:val="28"/>
          <w:szCs w:val="30"/>
          <w:u w:val="single"/>
          <w:lang w:val="fr-FR"/>
        </w:rPr>
      </w:pPr>
      <w:r>
        <w:rPr>
          <w:b/>
          <w:bCs/>
          <w:sz w:val="28"/>
          <w:szCs w:val="30"/>
          <w:u w:val="single"/>
          <w:lang w:val="fr-FR"/>
        </w:rPr>
        <w:t>Staff</w:t>
      </w:r>
    </w:p>
    <w:p w14:paraId="59FACFF4" w14:textId="77777777" w:rsidR="004A165D" w:rsidRDefault="004A165D" w:rsidP="004A165D">
      <w:pPr>
        <w:pStyle w:val="Corpsdetexte"/>
        <w:spacing w:after="0"/>
        <w:rPr>
          <w:b/>
          <w:bCs/>
          <w:sz w:val="28"/>
          <w:szCs w:val="30"/>
          <w:u w:val="single"/>
          <w:lang w:val="fr-FR"/>
        </w:rPr>
      </w:pPr>
    </w:p>
    <w:p w14:paraId="0608A7AC"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employé interne à OC PIZZA </w:t>
      </w:r>
      <w:r w:rsidRPr="004A165D">
        <w:rPr>
          <w:rFonts w:ascii="Segoe UI" w:eastAsia="Times New Roman" w:hAnsi="Segoe UI" w:cs="Segoe UI"/>
          <w:color w:val="24292E"/>
          <w:kern w:val="0"/>
          <w:sz w:val="24"/>
          <w:shd w:val="clear" w:color="auto" w:fill="FFFFFF"/>
          <w:lang w:val="fr-FR" w:eastAsia="fr-FR" w:bidi="ar-SA"/>
        </w:rPr>
        <w:t xml:space="preserve"> </w:t>
      </w:r>
    </w:p>
    <w:p w14:paraId="151537C5"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14:paraId="6A094293" w14:textId="77777777" w:rsidR="004A165D" w:rsidRDefault="004A165D" w:rsidP="004A165D">
      <w:pPr>
        <w:pStyle w:val="Corpsdetexte"/>
        <w:spacing w:after="0"/>
        <w:rPr>
          <w:b/>
          <w:bCs/>
          <w:sz w:val="28"/>
          <w:szCs w:val="30"/>
          <w:u w:val="single"/>
          <w:lang w:val="fr-FR"/>
        </w:rPr>
      </w:pPr>
      <w:proofErr w:type="spellStart"/>
      <w:r>
        <w:rPr>
          <w:b/>
          <w:bCs/>
          <w:sz w:val="28"/>
          <w:szCs w:val="30"/>
          <w:u w:val="single"/>
          <w:lang w:val="fr-FR"/>
        </w:rPr>
        <w:t>Delivrer</w:t>
      </w:r>
      <w:proofErr w:type="spellEnd"/>
    </w:p>
    <w:p w14:paraId="004C0295" w14:textId="77777777" w:rsidR="004A165D" w:rsidRDefault="004A165D" w:rsidP="004A165D">
      <w:pPr>
        <w:pStyle w:val="Corpsdetexte"/>
        <w:spacing w:after="0"/>
        <w:rPr>
          <w:b/>
          <w:bCs/>
          <w:sz w:val="28"/>
          <w:szCs w:val="30"/>
          <w:u w:val="single"/>
          <w:lang w:val="fr-FR"/>
        </w:rPr>
      </w:pPr>
    </w:p>
    <w:p w14:paraId="7F0BC74C"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qui est affiché uniquement pour l’interface d’un livreur de la pizzeria ou d’un service tiers (</w:t>
      </w:r>
      <w:proofErr w:type="spellStart"/>
      <w:r>
        <w:rPr>
          <w:rFonts w:ascii="Segoe UI" w:eastAsia="Times New Roman" w:hAnsi="Segoe UI" w:cs="Segoe UI"/>
          <w:color w:val="24292E"/>
          <w:kern w:val="0"/>
          <w:sz w:val="24"/>
          <w:shd w:val="clear" w:color="auto" w:fill="FFFFFF"/>
          <w:lang w:val="fr-FR" w:eastAsia="fr-FR" w:bidi="ar-SA"/>
        </w:rPr>
        <w:t>uber</w:t>
      </w:r>
      <w:proofErr w:type="spellEnd"/>
      <w:r>
        <w:rPr>
          <w:rFonts w:ascii="Segoe UI" w:eastAsia="Times New Roman" w:hAnsi="Segoe UI" w:cs="Segoe UI"/>
          <w:color w:val="24292E"/>
          <w:kern w:val="0"/>
          <w:sz w:val="24"/>
          <w:shd w:val="clear" w:color="auto" w:fill="FFFFFF"/>
          <w:lang w:val="fr-FR" w:eastAsia="fr-FR" w:bidi="ar-SA"/>
        </w:rPr>
        <w:t xml:space="preserve">, </w:t>
      </w:r>
      <w:proofErr w:type="spellStart"/>
      <w:r>
        <w:rPr>
          <w:rFonts w:ascii="Segoe UI" w:eastAsia="Times New Roman" w:hAnsi="Segoe UI" w:cs="Segoe UI"/>
          <w:color w:val="24292E"/>
          <w:kern w:val="0"/>
          <w:sz w:val="24"/>
          <w:shd w:val="clear" w:color="auto" w:fill="FFFFFF"/>
          <w:lang w:val="fr-FR" w:eastAsia="fr-FR" w:bidi="ar-SA"/>
        </w:rPr>
        <w:t>delivroo</w:t>
      </w:r>
      <w:proofErr w:type="spellEnd"/>
      <w:r>
        <w:rPr>
          <w:rFonts w:ascii="Segoe UI" w:eastAsia="Times New Roman" w:hAnsi="Segoe UI" w:cs="Segoe UI"/>
          <w:color w:val="24292E"/>
          <w:kern w:val="0"/>
          <w:sz w:val="24"/>
          <w:shd w:val="clear" w:color="auto" w:fill="FFFFFF"/>
          <w:lang w:val="fr-FR" w:eastAsia="fr-FR" w:bidi="ar-SA"/>
        </w:rPr>
        <w:t>)</w:t>
      </w:r>
    </w:p>
    <w:p w14:paraId="01E99F28" w14:textId="77777777"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p>
    <w:p w14:paraId="7A8B7CA5" w14:textId="77777777" w:rsidR="004A165D" w:rsidRDefault="004A165D" w:rsidP="004A165D">
      <w:pPr>
        <w:pStyle w:val="Corpsdetexte"/>
        <w:spacing w:after="0"/>
        <w:rPr>
          <w:b/>
          <w:bCs/>
          <w:sz w:val="28"/>
          <w:szCs w:val="30"/>
          <w:u w:val="single"/>
          <w:lang w:val="fr-FR"/>
        </w:rPr>
      </w:pPr>
    </w:p>
    <w:p w14:paraId="5439D235" w14:textId="77777777" w:rsidR="004A165D" w:rsidRDefault="004A165D" w:rsidP="004A165D">
      <w:pPr>
        <w:pStyle w:val="Corpsdetexte"/>
        <w:spacing w:after="0"/>
        <w:rPr>
          <w:b/>
          <w:bCs/>
          <w:sz w:val="28"/>
          <w:szCs w:val="30"/>
          <w:u w:val="single"/>
          <w:lang w:val="fr-FR"/>
        </w:rPr>
      </w:pPr>
      <w:r>
        <w:rPr>
          <w:b/>
          <w:bCs/>
          <w:sz w:val="28"/>
          <w:szCs w:val="30"/>
          <w:u w:val="single"/>
          <w:lang w:val="fr-FR"/>
        </w:rPr>
        <w:t xml:space="preserve">Shopping </w:t>
      </w:r>
      <w:proofErr w:type="spellStart"/>
      <w:r>
        <w:rPr>
          <w:b/>
          <w:bCs/>
          <w:sz w:val="28"/>
          <w:szCs w:val="30"/>
          <w:u w:val="single"/>
          <w:lang w:val="fr-FR"/>
        </w:rPr>
        <w:t>Cart</w:t>
      </w:r>
      <w:proofErr w:type="spellEnd"/>
    </w:p>
    <w:p w14:paraId="49422D5F" w14:textId="77777777" w:rsidR="004A165D" w:rsidRDefault="004A165D" w:rsidP="004A165D">
      <w:pPr>
        <w:pStyle w:val="Corpsdetexte"/>
        <w:spacing w:after="0"/>
        <w:rPr>
          <w:b/>
          <w:bCs/>
          <w:sz w:val="28"/>
          <w:szCs w:val="30"/>
          <w:u w:val="single"/>
          <w:lang w:val="fr-FR"/>
        </w:rPr>
      </w:pPr>
    </w:p>
    <w:p w14:paraId="0AD3617E"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qui est utilisé pour la gestion du panier utilisateur et l’affichage des produits ainsi que le récapitulatif du tarif et promotions</w:t>
      </w:r>
    </w:p>
    <w:p w14:paraId="6A4FD94A" w14:textId="77777777" w:rsidR="001E7C20" w:rsidRDefault="004A165D"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 </w:t>
      </w:r>
      <w:r w:rsidRPr="004A165D">
        <w:rPr>
          <w:rFonts w:ascii="Segoe UI" w:eastAsia="Times New Roman" w:hAnsi="Segoe UI" w:cs="Segoe UI"/>
          <w:color w:val="24292E"/>
          <w:kern w:val="0"/>
          <w:sz w:val="24"/>
          <w:shd w:val="clear" w:color="auto" w:fill="FFFFFF"/>
          <w:lang w:val="fr-FR" w:eastAsia="fr-FR" w:bidi="ar-SA"/>
        </w:rPr>
        <w:t xml:space="preserve"> </w:t>
      </w:r>
    </w:p>
    <w:p w14:paraId="144FE6C5" w14:textId="77777777"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r w:rsidRPr="00EA09AC">
        <w:rPr>
          <w:rFonts w:ascii="Segoe UI" w:eastAsia="Times New Roman" w:hAnsi="Segoe UI" w:cs="Segoe UI"/>
          <w:b/>
          <w:bCs/>
          <w:color w:val="24292E"/>
          <w:kern w:val="0"/>
          <w:sz w:val="24"/>
          <w:u w:val="single"/>
          <w:shd w:val="clear" w:color="auto" w:fill="FFFFFF"/>
          <w:lang w:val="fr-FR" w:eastAsia="fr-FR" w:bidi="ar-SA"/>
        </w:rPr>
        <w:t>Interfaces requises :</w:t>
      </w:r>
      <w:r w:rsidR="0061549C">
        <w:rPr>
          <w:rFonts w:ascii="Segoe UI" w:eastAsia="Times New Roman" w:hAnsi="Segoe UI" w:cs="Segoe UI"/>
          <w:color w:val="24292E"/>
          <w:kern w:val="0"/>
          <w:sz w:val="24"/>
          <w:u w:val="single"/>
          <w:shd w:val="clear" w:color="auto" w:fill="FFFFFF"/>
          <w:lang w:val="fr-FR" w:eastAsia="fr-FR" w:bidi="ar-SA"/>
        </w:rPr>
        <w:t xml:space="preserve"> </w:t>
      </w:r>
      <w:proofErr w:type="spellStart"/>
      <w:r w:rsidR="0061549C">
        <w:rPr>
          <w:rFonts w:ascii="Segoe UI" w:eastAsia="Times New Roman" w:hAnsi="Segoe UI" w:cs="Segoe UI"/>
          <w:color w:val="24292E"/>
          <w:kern w:val="0"/>
          <w:sz w:val="24"/>
          <w:u w:val="single"/>
          <w:shd w:val="clear" w:color="auto" w:fill="FFFFFF"/>
          <w:lang w:val="fr-FR" w:eastAsia="fr-FR" w:bidi="ar-SA"/>
        </w:rPr>
        <w:t>Payment</w:t>
      </w:r>
      <w:proofErr w:type="spellEnd"/>
    </w:p>
    <w:p w14:paraId="5854C2D8"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14:paraId="46C3C9E9" w14:textId="77777777" w:rsidR="004A165D" w:rsidRDefault="004A165D" w:rsidP="004A165D">
      <w:pPr>
        <w:pStyle w:val="Corpsdetexte"/>
        <w:spacing w:after="0"/>
        <w:rPr>
          <w:b/>
          <w:bCs/>
          <w:sz w:val="28"/>
          <w:szCs w:val="30"/>
          <w:u w:val="single"/>
          <w:lang w:val="fr-FR"/>
        </w:rPr>
      </w:pPr>
      <w:proofErr w:type="spellStart"/>
      <w:r>
        <w:rPr>
          <w:b/>
          <w:bCs/>
          <w:sz w:val="28"/>
          <w:szCs w:val="30"/>
          <w:u w:val="single"/>
          <w:lang w:val="fr-FR"/>
        </w:rPr>
        <w:t>Payment</w:t>
      </w:r>
      <w:proofErr w:type="spellEnd"/>
    </w:p>
    <w:p w14:paraId="6025C9A2" w14:textId="77777777" w:rsidR="004A165D" w:rsidRDefault="004A165D" w:rsidP="004A165D">
      <w:pPr>
        <w:pStyle w:val="Corpsdetexte"/>
        <w:spacing w:after="0"/>
        <w:rPr>
          <w:b/>
          <w:bCs/>
          <w:sz w:val="28"/>
          <w:szCs w:val="30"/>
          <w:u w:val="single"/>
          <w:lang w:val="fr-FR"/>
        </w:rPr>
      </w:pPr>
    </w:p>
    <w:p w14:paraId="24B52B76"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Composant pour gérer les </w:t>
      </w:r>
      <w:r w:rsidR="005748B5">
        <w:rPr>
          <w:rFonts w:ascii="Segoe UI" w:eastAsia="Times New Roman" w:hAnsi="Segoe UI" w:cs="Segoe UI"/>
          <w:color w:val="24292E"/>
          <w:kern w:val="0"/>
          <w:sz w:val="24"/>
          <w:shd w:val="clear" w:color="auto" w:fill="FFFFFF"/>
          <w:lang w:val="fr-FR" w:eastAsia="fr-FR" w:bidi="ar-SA"/>
        </w:rPr>
        <w:t>paiements</w:t>
      </w:r>
      <w:r>
        <w:rPr>
          <w:rFonts w:ascii="Segoe UI" w:eastAsia="Times New Roman" w:hAnsi="Segoe UI" w:cs="Segoe UI"/>
          <w:color w:val="24292E"/>
          <w:kern w:val="0"/>
          <w:sz w:val="24"/>
          <w:shd w:val="clear" w:color="auto" w:fill="FFFFFF"/>
          <w:lang w:val="fr-FR" w:eastAsia="fr-FR" w:bidi="ar-SA"/>
        </w:rPr>
        <w:t xml:space="preserve"> en ligne qui est lié à une API externe (</w:t>
      </w:r>
      <w:proofErr w:type="spellStart"/>
      <w:r>
        <w:rPr>
          <w:rFonts w:ascii="Segoe UI" w:eastAsia="Times New Roman" w:hAnsi="Segoe UI" w:cs="Segoe UI"/>
          <w:color w:val="24292E"/>
          <w:kern w:val="0"/>
          <w:sz w:val="24"/>
          <w:shd w:val="clear" w:color="auto" w:fill="FFFFFF"/>
          <w:lang w:val="fr-FR" w:eastAsia="fr-FR" w:bidi="ar-SA"/>
        </w:rPr>
        <w:t>Stripe</w:t>
      </w:r>
      <w:proofErr w:type="spellEnd"/>
      <w:r>
        <w:rPr>
          <w:rFonts w:ascii="Segoe UI" w:eastAsia="Times New Roman" w:hAnsi="Segoe UI" w:cs="Segoe UI"/>
          <w:color w:val="24292E"/>
          <w:kern w:val="0"/>
          <w:sz w:val="24"/>
          <w:shd w:val="clear" w:color="auto" w:fill="FFFFFF"/>
          <w:lang w:val="fr-FR" w:eastAsia="fr-FR" w:bidi="ar-SA"/>
        </w:rPr>
        <w:t>)</w:t>
      </w:r>
    </w:p>
    <w:p w14:paraId="55511F03" w14:textId="77777777" w:rsidR="004A165D" w:rsidRDefault="004A165D" w:rsidP="004A165D">
      <w:pPr>
        <w:widowControl/>
        <w:suppressAutoHyphens w:val="0"/>
        <w:rPr>
          <w:rFonts w:ascii="Times New Roman" w:eastAsia="Times New Roman" w:hAnsi="Times New Roman" w:cs="Times New Roman"/>
          <w:kern w:val="0"/>
          <w:sz w:val="24"/>
          <w:lang w:val="fr-FR" w:eastAsia="fr-FR" w:bidi="ar-SA"/>
        </w:rPr>
      </w:pPr>
    </w:p>
    <w:p w14:paraId="241FAB6E" w14:textId="77777777" w:rsidR="004A165D" w:rsidRDefault="004A165D" w:rsidP="004A165D">
      <w:pPr>
        <w:pStyle w:val="Corpsdetexte"/>
        <w:spacing w:after="0"/>
        <w:rPr>
          <w:b/>
          <w:bCs/>
          <w:sz w:val="28"/>
          <w:szCs w:val="30"/>
          <w:u w:val="single"/>
          <w:lang w:val="fr-FR"/>
        </w:rPr>
      </w:pPr>
      <w:r>
        <w:rPr>
          <w:b/>
          <w:bCs/>
          <w:sz w:val="28"/>
          <w:szCs w:val="30"/>
          <w:u w:val="single"/>
          <w:lang w:val="fr-FR"/>
        </w:rPr>
        <w:t>Stock</w:t>
      </w:r>
    </w:p>
    <w:p w14:paraId="6E005FAB" w14:textId="77777777" w:rsidR="004A165D" w:rsidRDefault="004A165D" w:rsidP="004A165D">
      <w:pPr>
        <w:pStyle w:val="Corpsdetexte"/>
        <w:spacing w:after="0"/>
        <w:rPr>
          <w:b/>
          <w:bCs/>
          <w:sz w:val="28"/>
          <w:szCs w:val="30"/>
          <w:u w:val="single"/>
          <w:lang w:val="fr-FR"/>
        </w:rPr>
      </w:pPr>
    </w:p>
    <w:p w14:paraId="1F63129E"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affiche en temps réel le stock des produits d’une pizzeria spécifique </w:t>
      </w:r>
    </w:p>
    <w:p w14:paraId="36CDF5AA" w14:textId="77777777" w:rsidR="004A165D" w:rsidRDefault="004A165D" w:rsidP="004A165D">
      <w:pPr>
        <w:widowControl/>
        <w:suppressAutoHyphens w:val="0"/>
        <w:rPr>
          <w:rFonts w:ascii="Times New Roman" w:eastAsia="Times New Roman" w:hAnsi="Times New Roman" w:cs="Times New Roman"/>
          <w:kern w:val="0"/>
          <w:sz w:val="24"/>
          <w:lang w:val="fr-FR" w:eastAsia="fr-FR" w:bidi="ar-SA"/>
        </w:rPr>
      </w:pPr>
    </w:p>
    <w:p w14:paraId="1656526D" w14:textId="77777777" w:rsidR="004A165D" w:rsidRDefault="004A165D" w:rsidP="004A165D">
      <w:pPr>
        <w:pStyle w:val="Corpsdetexte"/>
        <w:spacing w:after="0"/>
        <w:rPr>
          <w:b/>
          <w:bCs/>
          <w:sz w:val="28"/>
          <w:szCs w:val="30"/>
          <w:u w:val="single"/>
          <w:lang w:val="fr-FR"/>
        </w:rPr>
      </w:pPr>
      <w:r>
        <w:rPr>
          <w:b/>
          <w:bCs/>
          <w:sz w:val="28"/>
          <w:szCs w:val="30"/>
          <w:u w:val="single"/>
          <w:lang w:val="fr-FR"/>
        </w:rPr>
        <w:t>Recette</w:t>
      </w:r>
    </w:p>
    <w:p w14:paraId="08A4E702" w14:textId="77777777" w:rsidR="004A165D" w:rsidRDefault="004A165D" w:rsidP="004A165D">
      <w:pPr>
        <w:pStyle w:val="Corpsdetexte"/>
        <w:spacing w:after="0"/>
        <w:rPr>
          <w:b/>
          <w:bCs/>
          <w:sz w:val="28"/>
          <w:szCs w:val="30"/>
          <w:u w:val="single"/>
          <w:lang w:val="fr-FR"/>
        </w:rPr>
      </w:pPr>
    </w:p>
    <w:p w14:paraId="393EEF2D"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affiche les recettes pour le staff de OC Pizza  </w:t>
      </w:r>
      <w:r w:rsidRPr="004A165D">
        <w:rPr>
          <w:rFonts w:ascii="Segoe UI" w:eastAsia="Times New Roman" w:hAnsi="Segoe UI" w:cs="Segoe UI"/>
          <w:color w:val="24292E"/>
          <w:kern w:val="0"/>
          <w:sz w:val="24"/>
          <w:shd w:val="clear" w:color="auto" w:fill="FFFFFF"/>
          <w:lang w:val="fr-FR" w:eastAsia="fr-FR" w:bidi="ar-SA"/>
        </w:rPr>
        <w:t xml:space="preserve"> </w:t>
      </w:r>
    </w:p>
    <w:p w14:paraId="3E6A54B5" w14:textId="77777777" w:rsidR="004A165D" w:rsidRPr="004A165D" w:rsidRDefault="004A165D" w:rsidP="004A165D">
      <w:pPr>
        <w:widowControl/>
        <w:suppressAutoHyphens w:val="0"/>
        <w:rPr>
          <w:rFonts w:ascii="Times New Roman" w:eastAsia="Times New Roman" w:hAnsi="Times New Roman" w:cs="Times New Roman"/>
          <w:kern w:val="0"/>
          <w:sz w:val="24"/>
          <w:lang w:val="fr-FR" w:eastAsia="fr-FR" w:bidi="ar-SA"/>
        </w:rPr>
      </w:pPr>
    </w:p>
    <w:p w14:paraId="104088E9" w14:textId="77777777" w:rsidR="003C1EDD" w:rsidRPr="004A165D" w:rsidRDefault="003C1EDD" w:rsidP="004A165D">
      <w:pPr>
        <w:pStyle w:val="Corpsdetexte"/>
        <w:spacing w:after="0"/>
        <w:rPr>
          <w:b/>
          <w:bCs/>
          <w:sz w:val="28"/>
          <w:szCs w:val="30"/>
          <w:u w:val="single"/>
          <w:lang w:val="fr-FR"/>
        </w:rPr>
      </w:pPr>
    </w:p>
    <w:p w14:paraId="16D10E5D" w14:textId="77777777" w:rsidR="003C1EDD" w:rsidRDefault="004A165D" w:rsidP="00426F92">
      <w:pPr>
        <w:pStyle w:val="Titre2"/>
        <w:numPr>
          <w:ilvl w:val="1"/>
          <w:numId w:val="14"/>
        </w:numPr>
      </w:pPr>
      <w:proofErr w:type="spellStart"/>
      <w:r>
        <w:lastRenderedPageBreak/>
        <w:t>Diagramme</w:t>
      </w:r>
      <w:proofErr w:type="spellEnd"/>
      <w:r>
        <w:t xml:space="preserve"> de </w:t>
      </w:r>
      <w:proofErr w:type="spellStart"/>
      <w:r>
        <w:t>déploiement</w:t>
      </w:r>
      <w:proofErr w:type="spellEnd"/>
      <w:r>
        <w:t xml:space="preserve"> </w:t>
      </w:r>
    </w:p>
    <w:p w14:paraId="6D20D6B5" w14:textId="77777777" w:rsidR="004A165D" w:rsidRPr="004A165D" w:rsidRDefault="00657344" w:rsidP="004A165D">
      <w:pPr>
        <w:pStyle w:val="Corpsdetexte"/>
      </w:pPr>
      <w:r>
        <w:rPr>
          <w:noProof/>
        </w:rPr>
        <w:drawing>
          <wp:inline distT="0" distB="0" distL="0" distR="0" wp14:anchorId="7F262905" wp14:editId="7600B187">
            <wp:extent cx="5826760" cy="598613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1">
                      <a:extLst>
                        <a:ext uri="{28A0092B-C50C-407E-A947-70E740481C1C}">
                          <a14:useLocalDpi xmlns:a14="http://schemas.microsoft.com/office/drawing/2010/main" val="0"/>
                        </a:ext>
                      </a:extLst>
                    </a:blip>
                    <a:srcRect b="29625"/>
                    <a:stretch/>
                  </pic:blipFill>
                  <pic:spPr bwMode="auto">
                    <a:xfrm>
                      <a:off x="0" y="0"/>
                      <a:ext cx="5826760" cy="5986130"/>
                    </a:xfrm>
                    <a:prstGeom prst="rect">
                      <a:avLst/>
                    </a:prstGeom>
                    <a:ln>
                      <a:noFill/>
                    </a:ln>
                    <a:extLst>
                      <a:ext uri="{53640926-AAD7-44D8-BBD7-CCE9431645EC}">
                        <a14:shadowObscured xmlns:a14="http://schemas.microsoft.com/office/drawing/2010/main"/>
                      </a:ext>
                    </a:extLst>
                  </pic:spPr>
                </pic:pic>
              </a:graphicData>
            </a:graphic>
          </wp:inline>
        </w:drawing>
      </w:r>
    </w:p>
    <w:p w14:paraId="1FD9BE30" w14:textId="77777777" w:rsidR="00E97C2D" w:rsidRPr="000638A7" w:rsidRDefault="00E97C2D" w:rsidP="00E97C2D">
      <w:pPr>
        <w:pStyle w:val="Corpsdetexte"/>
        <w:rPr>
          <w:lang w:val="fr-FR"/>
        </w:rPr>
      </w:pPr>
    </w:p>
    <w:p w14:paraId="7F620895" w14:textId="77777777" w:rsidR="004A165D" w:rsidRPr="004A165D" w:rsidRDefault="000638A7" w:rsidP="004A165D">
      <w:pPr>
        <w:widowControl/>
        <w:suppressAutoHyphens w:val="0"/>
        <w:spacing w:after="240"/>
        <w:rPr>
          <w:rFonts w:ascii="Segoe UI" w:eastAsia="Times New Roman" w:hAnsi="Segoe UI" w:cs="Segoe UI"/>
          <w:color w:val="24292E"/>
          <w:kern w:val="0"/>
          <w:sz w:val="24"/>
          <w:lang w:val="fr-FR" w:eastAsia="fr-FR" w:bidi="ar-SA"/>
        </w:rPr>
      </w:pPr>
      <w:r>
        <w:rPr>
          <w:rFonts w:ascii="Segoe UI" w:eastAsia="Times New Roman" w:hAnsi="Segoe UI" w:cs="Segoe UI"/>
          <w:color w:val="24292E"/>
          <w:kern w:val="0"/>
          <w:sz w:val="24"/>
          <w:lang w:val="fr-FR" w:eastAsia="fr-FR" w:bidi="ar-SA"/>
        </w:rPr>
        <w:t>Le solution OC Pizza est déployé sur un serveur physique contenant les composants et technologies suivantes :</w:t>
      </w:r>
    </w:p>
    <w:p w14:paraId="6EF03177" w14:textId="77777777" w:rsidR="004A165D" w:rsidRPr="004A165D" w:rsidRDefault="004A165D" w:rsidP="004A165D">
      <w:pPr>
        <w:widowControl/>
        <w:numPr>
          <w:ilvl w:val="0"/>
          <w:numId w:val="11"/>
        </w:numPr>
        <w:suppressAutoHyphens w:val="0"/>
        <w:spacing w:beforeAutospacing="1"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Les </w:t>
      </w:r>
      <w:r w:rsidR="00E4124C">
        <w:rPr>
          <w:rFonts w:ascii="Segoe UI" w:eastAsia="Times New Roman" w:hAnsi="Segoe UI" w:cs="Segoe UI"/>
          <w:color w:val="24292E"/>
          <w:kern w:val="0"/>
          <w:sz w:val="24"/>
          <w:lang w:val="fr-FR" w:eastAsia="fr-FR" w:bidi="ar-SA"/>
        </w:rPr>
        <w:t>utilisateur</w:t>
      </w:r>
      <w:r w:rsidR="000638A7">
        <w:rPr>
          <w:rFonts w:ascii="Segoe UI" w:eastAsia="Times New Roman" w:hAnsi="Segoe UI" w:cs="Segoe UI"/>
          <w:color w:val="24292E"/>
          <w:kern w:val="0"/>
          <w:sz w:val="24"/>
          <w:lang w:val="fr-FR" w:eastAsia="fr-FR" w:bidi="ar-SA"/>
        </w:rPr>
        <w:t xml:space="preserve"> </w:t>
      </w:r>
      <w:r w:rsidR="00426F92">
        <w:rPr>
          <w:rFonts w:ascii="Segoe UI" w:eastAsia="Times New Roman" w:hAnsi="Segoe UI" w:cs="Segoe UI"/>
          <w:color w:val="24292E"/>
          <w:kern w:val="0"/>
          <w:sz w:val="24"/>
          <w:lang w:val="fr-FR" w:eastAsia="fr-FR" w:bidi="ar-SA"/>
        </w:rPr>
        <w:t>« </w:t>
      </w:r>
      <w:proofErr w:type="spellStart"/>
      <w:r w:rsidR="00426F92">
        <w:rPr>
          <w:rFonts w:ascii="Segoe UI" w:eastAsia="Times New Roman" w:hAnsi="Segoe UI" w:cs="Segoe UI"/>
          <w:color w:val="24292E"/>
          <w:kern w:val="0"/>
          <w:sz w:val="24"/>
          <w:lang w:val="fr-FR" w:eastAsia="fr-FR" w:bidi="ar-SA"/>
        </w:rPr>
        <w:t>UserClient</w:t>
      </w:r>
      <w:proofErr w:type="spellEnd"/>
      <w:r w:rsidR="00426F92">
        <w:rPr>
          <w:rFonts w:ascii="Segoe UI" w:eastAsia="Times New Roman" w:hAnsi="Segoe UI" w:cs="Segoe UI"/>
          <w:color w:val="24292E"/>
          <w:kern w:val="0"/>
          <w:sz w:val="24"/>
          <w:lang w:val="fr-FR" w:eastAsia="fr-FR" w:bidi="ar-SA"/>
        </w:rPr>
        <w:t> »</w:t>
      </w:r>
      <w:r w:rsidR="00657344">
        <w:rPr>
          <w:rFonts w:ascii="Segoe UI" w:eastAsia="Times New Roman" w:hAnsi="Segoe UI" w:cs="Segoe UI"/>
          <w:color w:val="24292E"/>
          <w:kern w:val="0"/>
          <w:sz w:val="24"/>
          <w:lang w:val="fr-FR" w:eastAsia="fr-FR" w:bidi="ar-SA"/>
        </w:rPr>
        <w:t xml:space="preserve"> et « </w:t>
      </w:r>
      <w:proofErr w:type="spellStart"/>
      <w:r w:rsidR="00657344">
        <w:rPr>
          <w:rFonts w:ascii="Segoe UI" w:eastAsia="Times New Roman" w:hAnsi="Segoe UI" w:cs="Segoe UI"/>
          <w:color w:val="24292E"/>
          <w:kern w:val="0"/>
          <w:sz w:val="24"/>
          <w:lang w:val="fr-FR" w:eastAsia="fr-FR" w:bidi="ar-SA"/>
        </w:rPr>
        <w:t>StaffClient</w:t>
      </w:r>
      <w:proofErr w:type="spellEnd"/>
      <w:r w:rsidR="00657344">
        <w:rPr>
          <w:rFonts w:ascii="Segoe UI" w:eastAsia="Times New Roman" w:hAnsi="Segoe UI" w:cs="Segoe UI"/>
          <w:color w:val="24292E"/>
          <w:kern w:val="0"/>
          <w:sz w:val="24"/>
          <w:lang w:val="fr-FR" w:eastAsia="fr-FR" w:bidi="ar-SA"/>
        </w:rPr>
        <w:t> »</w:t>
      </w:r>
      <w:r w:rsidRPr="004A165D">
        <w:rPr>
          <w:rFonts w:ascii="Segoe UI" w:eastAsia="Times New Roman" w:hAnsi="Segoe UI" w:cs="Segoe UI"/>
          <w:color w:val="24292E"/>
          <w:kern w:val="0"/>
          <w:sz w:val="24"/>
          <w:lang w:val="fr-FR" w:eastAsia="fr-FR" w:bidi="ar-SA"/>
        </w:rPr>
        <w:t xml:space="preserve"> interagiront avec un serveur</w:t>
      </w:r>
      <w:r w:rsidR="000638A7">
        <w:rPr>
          <w:rFonts w:ascii="Segoe UI" w:eastAsia="Times New Roman" w:hAnsi="Segoe UI" w:cs="Segoe UI"/>
          <w:color w:val="24292E"/>
          <w:kern w:val="0"/>
          <w:sz w:val="24"/>
          <w:lang w:val="fr-FR" w:eastAsia="fr-FR" w:bidi="ar-SA"/>
        </w:rPr>
        <w:t xml:space="preserve"> HTTP </w:t>
      </w:r>
      <w:r w:rsidRPr="004A165D">
        <w:rPr>
          <w:rFonts w:ascii="Segoe UI" w:eastAsia="Times New Roman" w:hAnsi="Segoe UI" w:cs="Segoe UI"/>
          <w:color w:val="24292E"/>
          <w:kern w:val="0"/>
          <w:sz w:val="24"/>
          <w:lang w:val="fr-FR" w:eastAsia="fr-FR" w:bidi="ar-SA"/>
        </w:rPr>
        <w:t>utilisant</w:t>
      </w:r>
      <w:r w:rsidR="00E4124C">
        <w:rPr>
          <w:rFonts w:ascii="Segoe UI" w:eastAsia="Times New Roman" w:hAnsi="Segoe UI" w:cs="Segoe UI"/>
          <w:color w:val="24292E"/>
          <w:kern w:val="0"/>
          <w:sz w:val="24"/>
          <w:lang w:val="fr-FR" w:eastAsia="fr-FR" w:bidi="ar-SA"/>
        </w:rPr>
        <w:t xml:space="preserve"> la </w:t>
      </w:r>
      <w:r w:rsidR="005748B5">
        <w:rPr>
          <w:rFonts w:ascii="Segoe UI" w:eastAsia="Times New Roman" w:hAnsi="Segoe UI" w:cs="Segoe UI"/>
          <w:color w:val="24292E"/>
          <w:kern w:val="0"/>
          <w:sz w:val="24"/>
          <w:lang w:val="fr-FR" w:eastAsia="fr-FR" w:bidi="ar-SA"/>
        </w:rPr>
        <w:t>technologie</w:t>
      </w:r>
      <w:r w:rsidR="00E4124C">
        <w:rPr>
          <w:rFonts w:ascii="Segoe UI" w:eastAsia="Times New Roman" w:hAnsi="Segoe UI" w:cs="Segoe UI"/>
          <w:color w:val="24292E"/>
          <w:kern w:val="0"/>
          <w:sz w:val="24"/>
          <w:lang w:val="fr-FR" w:eastAsia="fr-FR" w:bidi="ar-SA"/>
        </w:rPr>
        <w:t xml:space="preserve"> </w:t>
      </w:r>
      <w:r w:rsidR="00E4124C" w:rsidRPr="000638A7">
        <w:rPr>
          <w:rFonts w:ascii="Segoe UI" w:eastAsia="Times New Roman" w:hAnsi="Segoe UI" w:cs="Segoe UI"/>
          <w:b/>
          <w:bCs/>
          <w:color w:val="24292E"/>
          <w:kern w:val="0"/>
          <w:sz w:val="24"/>
          <w:lang w:val="fr-FR" w:eastAsia="fr-FR" w:bidi="ar-SA"/>
        </w:rPr>
        <w:t>NGINX</w:t>
      </w:r>
    </w:p>
    <w:p w14:paraId="0FA68D75" w14:textId="77777777" w:rsidR="004A165D" w:rsidRPr="004A165D" w:rsidRDefault="004A165D" w:rsidP="004A165D">
      <w:pPr>
        <w:widowControl/>
        <w:numPr>
          <w:ilvl w:val="0"/>
          <w:numId w:val="11"/>
        </w:numPr>
        <w:suppressAutoHyphens w:val="0"/>
        <w:spacing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lastRenderedPageBreak/>
        <w:t xml:space="preserve">L'application </w:t>
      </w:r>
      <w:r w:rsidR="00E4124C">
        <w:rPr>
          <w:rFonts w:ascii="Segoe UI" w:eastAsia="Times New Roman" w:hAnsi="Segoe UI" w:cs="Segoe UI"/>
          <w:color w:val="24292E"/>
          <w:kern w:val="0"/>
          <w:sz w:val="24"/>
          <w:lang w:val="fr-FR" w:eastAsia="fr-FR" w:bidi="ar-SA"/>
        </w:rPr>
        <w:t xml:space="preserve">utilisera la Framework </w:t>
      </w:r>
      <w:r w:rsidR="00E4124C" w:rsidRPr="00426F92">
        <w:rPr>
          <w:rFonts w:ascii="Segoe UI" w:eastAsia="Times New Roman" w:hAnsi="Segoe UI" w:cs="Segoe UI"/>
          <w:b/>
          <w:bCs/>
          <w:color w:val="24292E"/>
          <w:kern w:val="0"/>
          <w:sz w:val="24"/>
          <w:lang w:val="fr-FR" w:eastAsia="fr-FR" w:bidi="ar-SA"/>
        </w:rPr>
        <w:t>Django</w:t>
      </w:r>
      <w:r w:rsidR="00E4124C">
        <w:rPr>
          <w:rFonts w:ascii="Segoe UI" w:eastAsia="Times New Roman" w:hAnsi="Segoe UI" w:cs="Segoe UI"/>
          <w:color w:val="24292E"/>
          <w:kern w:val="0"/>
          <w:sz w:val="24"/>
          <w:lang w:val="fr-FR" w:eastAsia="fr-FR" w:bidi="ar-SA"/>
        </w:rPr>
        <w:t xml:space="preserve"> et le langage </w:t>
      </w:r>
      <w:r w:rsidR="00E4124C" w:rsidRPr="00426F92">
        <w:rPr>
          <w:rFonts w:ascii="Segoe UI" w:eastAsia="Times New Roman" w:hAnsi="Segoe UI" w:cs="Segoe UI"/>
          <w:b/>
          <w:bCs/>
          <w:color w:val="24292E"/>
          <w:kern w:val="0"/>
          <w:sz w:val="24"/>
          <w:lang w:val="fr-FR" w:eastAsia="fr-FR" w:bidi="ar-SA"/>
        </w:rPr>
        <w:t>Python</w:t>
      </w:r>
      <w:r w:rsidR="000638A7">
        <w:rPr>
          <w:rFonts w:ascii="Segoe UI" w:eastAsia="Times New Roman" w:hAnsi="Segoe UI" w:cs="Segoe UI"/>
          <w:color w:val="24292E"/>
          <w:kern w:val="0"/>
          <w:sz w:val="24"/>
          <w:lang w:val="fr-FR" w:eastAsia="fr-FR" w:bidi="ar-SA"/>
        </w:rPr>
        <w:t xml:space="preserve"> et sera déployé sur un serveur </w:t>
      </w:r>
      <w:r w:rsidR="000638A7" w:rsidRPr="00426F92">
        <w:rPr>
          <w:rFonts w:ascii="Segoe UI" w:eastAsia="Times New Roman" w:hAnsi="Segoe UI" w:cs="Segoe UI"/>
          <w:b/>
          <w:bCs/>
          <w:color w:val="24292E"/>
          <w:kern w:val="0"/>
          <w:sz w:val="24"/>
          <w:lang w:val="fr-FR" w:eastAsia="fr-FR" w:bidi="ar-SA"/>
        </w:rPr>
        <w:t>WSGI</w:t>
      </w:r>
      <w:r w:rsidR="000638A7">
        <w:rPr>
          <w:rFonts w:ascii="Segoe UI" w:eastAsia="Times New Roman" w:hAnsi="Segoe UI" w:cs="Segoe UI"/>
          <w:color w:val="24292E"/>
          <w:kern w:val="0"/>
          <w:sz w:val="24"/>
          <w:lang w:val="fr-FR" w:eastAsia="fr-FR" w:bidi="ar-SA"/>
        </w:rPr>
        <w:t xml:space="preserve"> </w:t>
      </w:r>
    </w:p>
    <w:p w14:paraId="038D7249" w14:textId="77777777" w:rsidR="004A165D" w:rsidRDefault="004A165D" w:rsidP="004A165D">
      <w:pPr>
        <w:widowControl/>
        <w:numPr>
          <w:ilvl w:val="0"/>
          <w:numId w:val="11"/>
        </w:numPr>
        <w:suppressAutoHyphens w:val="0"/>
        <w:spacing w:before="60" w:after="100"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 troisième serveur sera la base de données relationnelles </w:t>
      </w:r>
      <w:r w:rsidR="00E4124C">
        <w:rPr>
          <w:rFonts w:ascii="Segoe UI" w:eastAsia="Times New Roman" w:hAnsi="Segoe UI" w:cs="Segoe UI"/>
          <w:color w:val="24292E"/>
          <w:kern w:val="0"/>
          <w:sz w:val="24"/>
          <w:lang w:val="fr-FR" w:eastAsia="fr-FR" w:bidi="ar-SA"/>
        </w:rPr>
        <w:t xml:space="preserve">utilisant </w:t>
      </w:r>
      <w:proofErr w:type="spellStart"/>
      <w:r w:rsidR="00E4124C" w:rsidRPr="00426F92">
        <w:rPr>
          <w:rFonts w:ascii="Segoe UI" w:eastAsia="Times New Roman" w:hAnsi="Segoe UI" w:cs="Segoe UI"/>
          <w:b/>
          <w:bCs/>
          <w:color w:val="24292E"/>
          <w:kern w:val="0"/>
          <w:sz w:val="24"/>
          <w:lang w:val="fr-FR" w:eastAsia="fr-FR" w:bidi="ar-SA"/>
        </w:rPr>
        <w:t>Postgres</w:t>
      </w:r>
      <w:proofErr w:type="spellEnd"/>
      <w:r w:rsidR="00E4124C">
        <w:rPr>
          <w:rFonts w:ascii="Segoe UI" w:eastAsia="Times New Roman" w:hAnsi="Segoe UI" w:cs="Segoe UI"/>
          <w:color w:val="24292E"/>
          <w:kern w:val="0"/>
          <w:sz w:val="24"/>
          <w:lang w:val="fr-FR" w:eastAsia="fr-FR" w:bidi="ar-SA"/>
        </w:rPr>
        <w:t xml:space="preserve"> </w:t>
      </w:r>
      <w:r w:rsidR="00E4124C" w:rsidRPr="00426F92">
        <w:rPr>
          <w:rFonts w:ascii="Segoe UI" w:eastAsia="Times New Roman" w:hAnsi="Segoe UI" w:cs="Segoe UI"/>
          <w:b/>
          <w:bCs/>
          <w:color w:val="24292E"/>
          <w:kern w:val="0"/>
          <w:sz w:val="24"/>
          <w:lang w:val="fr-FR" w:eastAsia="fr-FR" w:bidi="ar-SA"/>
        </w:rPr>
        <w:t>SQL</w:t>
      </w:r>
      <w:r w:rsidRPr="004A165D">
        <w:rPr>
          <w:rFonts w:ascii="Segoe UI" w:eastAsia="Times New Roman" w:hAnsi="Segoe UI" w:cs="Segoe UI"/>
          <w:color w:val="24292E"/>
          <w:kern w:val="0"/>
          <w:sz w:val="24"/>
          <w:lang w:val="fr-FR" w:eastAsia="fr-FR" w:bidi="ar-SA"/>
        </w:rPr>
        <w:t xml:space="preserve"> qui communiquera </w:t>
      </w:r>
      <w:r w:rsidR="00E4124C">
        <w:rPr>
          <w:rFonts w:ascii="Segoe UI" w:eastAsia="Times New Roman" w:hAnsi="Segoe UI" w:cs="Segoe UI"/>
          <w:color w:val="24292E"/>
          <w:kern w:val="0"/>
          <w:sz w:val="24"/>
          <w:lang w:val="fr-FR" w:eastAsia="fr-FR" w:bidi="ar-SA"/>
        </w:rPr>
        <w:t>avec le serveu</w:t>
      </w:r>
      <w:r w:rsidR="000638A7">
        <w:rPr>
          <w:rFonts w:ascii="Segoe UI" w:eastAsia="Times New Roman" w:hAnsi="Segoe UI" w:cs="Segoe UI"/>
          <w:color w:val="24292E"/>
          <w:kern w:val="0"/>
          <w:sz w:val="24"/>
          <w:lang w:val="fr-FR" w:eastAsia="fr-FR" w:bidi="ar-SA"/>
        </w:rPr>
        <w:t xml:space="preserve">r </w:t>
      </w:r>
      <w:r w:rsidR="000638A7" w:rsidRPr="00426F92">
        <w:rPr>
          <w:rFonts w:ascii="Segoe UI" w:eastAsia="Times New Roman" w:hAnsi="Segoe UI" w:cs="Segoe UI"/>
          <w:b/>
          <w:bCs/>
          <w:color w:val="24292E"/>
          <w:kern w:val="0"/>
          <w:sz w:val="24"/>
          <w:lang w:val="fr-FR" w:eastAsia="fr-FR" w:bidi="ar-SA"/>
        </w:rPr>
        <w:t>WSGI</w:t>
      </w:r>
      <w:r w:rsidR="000638A7">
        <w:rPr>
          <w:rFonts w:ascii="Segoe UI" w:eastAsia="Times New Roman" w:hAnsi="Segoe UI" w:cs="Segoe UI"/>
          <w:color w:val="24292E"/>
          <w:kern w:val="0"/>
          <w:sz w:val="24"/>
          <w:lang w:val="fr-FR" w:eastAsia="fr-FR" w:bidi="ar-SA"/>
        </w:rPr>
        <w:t xml:space="preserve"> et le </w:t>
      </w:r>
      <w:r w:rsidR="000638A7" w:rsidRPr="00426F92">
        <w:rPr>
          <w:rFonts w:ascii="Segoe UI" w:eastAsia="Times New Roman" w:hAnsi="Segoe UI" w:cs="Segoe UI"/>
          <w:b/>
          <w:bCs/>
          <w:color w:val="24292E"/>
          <w:kern w:val="0"/>
          <w:sz w:val="24"/>
          <w:lang w:val="fr-FR" w:eastAsia="fr-FR" w:bidi="ar-SA"/>
        </w:rPr>
        <w:t>serveur http</w:t>
      </w:r>
    </w:p>
    <w:p w14:paraId="64661782" w14:textId="77777777" w:rsidR="000638A7" w:rsidRPr="004A165D" w:rsidRDefault="000638A7" w:rsidP="004A165D">
      <w:pPr>
        <w:widowControl/>
        <w:numPr>
          <w:ilvl w:val="0"/>
          <w:numId w:val="11"/>
        </w:numPr>
        <w:suppressAutoHyphens w:val="0"/>
        <w:spacing w:before="60" w:after="100" w:afterAutospacing="1"/>
        <w:rPr>
          <w:rFonts w:ascii="Segoe UI" w:eastAsia="Times New Roman" w:hAnsi="Segoe UI" w:cs="Segoe UI"/>
          <w:color w:val="24292E"/>
          <w:kern w:val="0"/>
          <w:sz w:val="24"/>
          <w:lang w:val="fr-FR" w:eastAsia="fr-FR" w:bidi="ar-SA"/>
        </w:rPr>
      </w:pPr>
      <w:r>
        <w:rPr>
          <w:rFonts w:ascii="Segoe UI" w:eastAsia="Times New Roman" w:hAnsi="Segoe UI" w:cs="Segoe UI"/>
          <w:color w:val="24292E"/>
          <w:kern w:val="0"/>
          <w:sz w:val="24"/>
          <w:lang w:val="fr-FR" w:eastAsia="fr-FR" w:bidi="ar-SA"/>
        </w:rPr>
        <w:t>Les services « </w:t>
      </w:r>
      <w:proofErr w:type="spellStart"/>
      <w:r w:rsidRPr="00426F92">
        <w:rPr>
          <w:rFonts w:ascii="Segoe UI" w:eastAsia="Times New Roman" w:hAnsi="Segoe UI" w:cs="Segoe UI"/>
          <w:b/>
          <w:bCs/>
          <w:color w:val="24292E"/>
          <w:kern w:val="0"/>
          <w:sz w:val="24"/>
          <w:lang w:val="fr-FR" w:eastAsia="fr-FR" w:bidi="ar-SA"/>
        </w:rPr>
        <w:t>Payment</w:t>
      </w:r>
      <w:proofErr w:type="spellEnd"/>
      <w:r>
        <w:rPr>
          <w:rFonts w:ascii="Segoe UI" w:eastAsia="Times New Roman" w:hAnsi="Segoe UI" w:cs="Segoe UI"/>
          <w:color w:val="24292E"/>
          <w:kern w:val="0"/>
          <w:sz w:val="24"/>
          <w:lang w:val="fr-FR" w:eastAsia="fr-FR" w:bidi="ar-SA"/>
        </w:rPr>
        <w:t xml:space="preserve"> </w:t>
      </w:r>
      <w:r w:rsidRPr="00426F92">
        <w:rPr>
          <w:rFonts w:ascii="Segoe UI" w:eastAsia="Times New Roman" w:hAnsi="Segoe UI" w:cs="Segoe UI"/>
          <w:b/>
          <w:bCs/>
          <w:color w:val="24292E"/>
          <w:kern w:val="0"/>
          <w:sz w:val="24"/>
          <w:lang w:val="fr-FR" w:eastAsia="fr-FR" w:bidi="ar-SA"/>
        </w:rPr>
        <w:t>services</w:t>
      </w:r>
      <w:r>
        <w:rPr>
          <w:rFonts w:ascii="Segoe UI" w:eastAsia="Times New Roman" w:hAnsi="Segoe UI" w:cs="Segoe UI"/>
          <w:color w:val="24292E"/>
          <w:kern w:val="0"/>
          <w:sz w:val="24"/>
          <w:lang w:val="fr-FR" w:eastAsia="fr-FR" w:bidi="ar-SA"/>
        </w:rPr>
        <w:t> » et « </w:t>
      </w:r>
      <w:r w:rsidRPr="00426F92">
        <w:rPr>
          <w:rFonts w:ascii="Segoe UI" w:eastAsia="Times New Roman" w:hAnsi="Segoe UI" w:cs="Segoe UI"/>
          <w:b/>
          <w:bCs/>
          <w:color w:val="24292E"/>
          <w:kern w:val="0"/>
          <w:sz w:val="24"/>
          <w:lang w:val="fr-FR" w:eastAsia="fr-FR" w:bidi="ar-SA"/>
        </w:rPr>
        <w:t>Point of Sale</w:t>
      </w:r>
      <w:r>
        <w:rPr>
          <w:rFonts w:ascii="Segoe UI" w:eastAsia="Times New Roman" w:hAnsi="Segoe UI" w:cs="Segoe UI"/>
          <w:color w:val="24292E"/>
          <w:kern w:val="0"/>
          <w:sz w:val="24"/>
          <w:lang w:val="fr-FR" w:eastAsia="fr-FR" w:bidi="ar-SA"/>
        </w:rPr>
        <w:t xml:space="preserve"> » </w:t>
      </w:r>
      <w:proofErr w:type="gramStart"/>
      <w:r>
        <w:rPr>
          <w:rFonts w:ascii="Segoe UI" w:eastAsia="Times New Roman" w:hAnsi="Segoe UI" w:cs="Segoe UI"/>
          <w:color w:val="24292E"/>
          <w:kern w:val="0"/>
          <w:sz w:val="24"/>
          <w:lang w:val="fr-FR" w:eastAsia="fr-FR" w:bidi="ar-SA"/>
        </w:rPr>
        <w:t>communiqueront</w:t>
      </w:r>
      <w:proofErr w:type="gramEnd"/>
      <w:r>
        <w:rPr>
          <w:rFonts w:ascii="Segoe UI" w:eastAsia="Times New Roman" w:hAnsi="Segoe UI" w:cs="Segoe UI"/>
          <w:color w:val="24292E"/>
          <w:kern w:val="0"/>
          <w:sz w:val="24"/>
          <w:lang w:val="fr-FR" w:eastAsia="fr-FR" w:bidi="ar-SA"/>
        </w:rPr>
        <w:t xml:space="preserve"> avec le serveur WSGI </w:t>
      </w:r>
    </w:p>
    <w:p w14:paraId="3BA0D0E2" w14:textId="77777777" w:rsidR="00B148F1" w:rsidRDefault="00B148F1" w:rsidP="00B148F1">
      <w:pPr>
        <w:pStyle w:val="Titre2"/>
        <w:numPr>
          <w:ilvl w:val="1"/>
          <w:numId w:val="14"/>
        </w:numPr>
      </w:pPr>
      <w:proofErr w:type="spellStart"/>
      <w:r>
        <w:t>Diagramme</w:t>
      </w:r>
      <w:proofErr w:type="spellEnd"/>
      <w:r>
        <w:t xml:space="preserve"> de </w:t>
      </w:r>
      <w:proofErr w:type="spellStart"/>
      <w:r>
        <w:t>déploiement</w:t>
      </w:r>
      <w:proofErr w:type="spellEnd"/>
      <w:r>
        <w:t xml:space="preserve"> - Descriptions</w:t>
      </w:r>
    </w:p>
    <w:p w14:paraId="237A5534" w14:textId="77777777" w:rsidR="003C1EDD" w:rsidRPr="004A165D" w:rsidRDefault="003C1EDD">
      <w:pPr>
        <w:pStyle w:val="Corpsdetexte"/>
        <w:rPr>
          <w:lang w:val="fr-FR"/>
        </w:rPr>
      </w:pPr>
    </w:p>
    <w:p w14:paraId="27238355" w14:textId="77777777" w:rsidR="00E47213" w:rsidRDefault="000D4A3D">
      <w:pPr>
        <w:pStyle w:val="Corpsdetexte"/>
        <w:rPr>
          <w:lang w:val="fr-FR"/>
        </w:rPr>
      </w:pPr>
      <w:r>
        <w:rPr>
          <w:lang w:val="fr-FR"/>
        </w:rPr>
        <w:t>Le « http server »</w:t>
      </w:r>
      <w:r w:rsidR="00D1156F">
        <w:rPr>
          <w:lang w:val="fr-FR"/>
        </w:rPr>
        <w:t xml:space="preserve"> sera </w:t>
      </w:r>
      <w:r w:rsidR="001E7C20">
        <w:rPr>
          <w:lang w:val="fr-FR"/>
        </w:rPr>
        <w:t>hébergé</w:t>
      </w:r>
      <w:r w:rsidR="00D1156F">
        <w:rPr>
          <w:lang w:val="fr-FR"/>
        </w:rPr>
        <w:t xml:space="preserve"> </w:t>
      </w:r>
      <w:proofErr w:type="spellStart"/>
      <w:r w:rsidR="00D1156F">
        <w:rPr>
          <w:lang w:val="fr-FR"/>
        </w:rPr>
        <w:t>Unbuntu</w:t>
      </w:r>
      <w:proofErr w:type="spellEnd"/>
      <w:r w:rsidR="00D1156F">
        <w:rPr>
          <w:lang w:val="fr-FR"/>
        </w:rPr>
        <w:t xml:space="preserve"> 20.04 </w:t>
      </w:r>
      <w:r w:rsidR="001E7C20">
        <w:rPr>
          <w:lang w:val="fr-FR"/>
        </w:rPr>
        <w:t>en utilisant les services d’hébergement mutualisé</w:t>
      </w:r>
      <w:r w:rsidR="00D1156F">
        <w:rPr>
          <w:lang w:val="fr-FR"/>
        </w:rPr>
        <w:t xml:space="preserve"> </w:t>
      </w:r>
      <w:proofErr w:type="spellStart"/>
      <w:r w:rsidR="00D1156F">
        <w:rPr>
          <w:lang w:val="fr-FR"/>
        </w:rPr>
        <w:t>DigitalOcean</w:t>
      </w:r>
      <w:proofErr w:type="spellEnd"/>
    </w:p>
    <w:p w14:paraId="18722CBF" w14:textId="77777777" w:rsidR="000D4A3D" w:rsidRDefault="000D4A3D" w:rsidP="000D4A3D">
      <w:pPr>
        <w:pStyle w:val="Corpsdetexte"/>
        <w:rPr>
          <w:lang w:val="fr-FR"/>
        </w:rPr>
      </w:pPr>
      <w:r>
        <w:rPr>
          <w:lang w:val="fr-FR"/>
        </w:rPr>
        <w:t>Le « </w:t>
      </w:r>
      <w:proofErr w:type="spellStart"/>
      <w:r>
        <w:rPr>
          <w:lang w:val="fr-FR"/>
        </w:rPr>
        <w:t>wsgi</w:t>
      </w:r>
      <w:proofErr w:type="spellEnd"/>
      <w:r>
        <w:rPr>
          <w:lang w:val="fr-FR"/>
        </w:rPr>
        <w:t xml:space="preserve"> server » sera hébergé </w:t>
      </w:r>
      <w:proofErr w:type="spellStart"/>
      <w:r>
        <w:rPr>
          <w:lang w:val="fr-FR"/>
        </w:rPr>
        <w:t>Unbuntu</w:t>
      </w:r>
      <w:proofErr w:type="spellEnd"/>
      <w:r>
        <w:rPr>
          <w:lang w:val="fr-FR"/>
        </w:rPr>
        <w:t xml:space="preserve"> 20.04 en utilisant les services d’hébergement mutualisé </w:t>
      </w:r>
      <w:proofErr w:type="spellStart"/>
      <w:r>
        <w:rPr>
          <w:lang w:val="fr-FR"/>
        </w:rPr>
        <w:t>DigitalOcean</w:t>
      </w:r>
      <w:proofErr w:type="spellEnd"/>
    </w:p>
    <w:p w14:paraId="6F2B5F32" w14:textId="77777777" w:rsidR="000D4A3D" w:rsidRDefault="000D4A3D">
      <w:pPr>
        <w:pStyle w:val="Corpsdetexte"/>
        <w:rPr>
          <w:lang w:val="fr-FR"/>
        </w:rPr>
      </w:pPr>
    </w:p>
    <w:p w14:paraId="6DEFE9C3" w14:textId="77777777" w:rsidR="00D1156F" w:rsidRDefault="001E7C20">
      <w:pPr>
        <w:pStyle w:val="Corpsdetexte"/>
        <w:rPr>
          <w:lang w:val="fr-FR"/>
        </w:rPr>
      </w:pPr>
      <w:r>
        <w:rPr>
          <w:lang w:val="fr-FR"/>
        </w:rPr>
        <w:t>La version de Python utilisé pour le serveur d’application est la 3.8, la version de Django est la 3.1.4.</w:t>
      </w:r>
    </w:p>
    <w:p w14:paraId="27E7CD8F" w14:textId="77777777" w:rsidR="001E7C20" w:rsidRDefault="001E7C20">
      <w:pPr>
        <w:pStyle w:val="Corpsdetexte"/>
        <w:rPr>
          <w:lang w:val="fr-FR"/>
        </w:rPr>
      </w:pPr>
      <w:r>
        <w:rPr>
          <w:lang w:val="fr-FR"/>
        </w:rPr>
        <w:t>La base de données utilise le moteur PostgreSQL version 13</w:t>
      </w:r>
    </w:p>
    <w:p w14:paraId="02C5BA33" w14:textId="6980B205" w:rsidR="001E7C20" w:rsidRDefault="001E7C20">
      <w:pPr>
        <w:pStyle w:val="Corpsdetexte"/>
        <w:rPr>
          <w:lang w:val="fr-FR"/>
        </w:rPr>
      </w:pPr>
    </w:p>
    <w:p w14:paraId="6E88334D" w14:textId="77777777" w:rsidR="00D8790C" w:rsidRDefault="00D8790C" w:rsidP="00D8790C">
      <w:pPr>
        <w:pStyle w:val="Titre1"/>
      </w:pPr>
      <w:r>
        <w:lastRenderedPageBreak/>
        <w:t xml:space="preserve">Architecture </w:t>
      </w:r>
      <w:proofErr w:type="spellStart"/>
      <w:r>
        <w:t>logicielle</w:t>
      </w:r>
      <w:proofErr w:type="spellEnd"/>
    </w:p>
    <w:p w14:paraId="7A2508DB" w14:textId="77777777" w:rsidR="00D8790C" w:rsidRDefault="00D8790C" w:rsidP="00D8790C">
      <w:pPr>
        <w:pStyle w:val="Titre2"/>
      </w:pPr>
      <w:proofErr w:type="spellStart"/>
      <w:r>
        <w:t>Principes</w:t>
      </w:r>
      <w:proofErr w:type="spellEnd"/>
      <w:r>
        <w:t xml:space="preserve"> </w:t>
      </w:r>
      <w:proofErr w:type="spellStart"/>
      <w:r>
        <w:t>généraux</w:t>
      </w:r>
      <w:proofErr w:type="spellEnd"/>
    </w:p>
    <w:p w14:paraId="0454D2EC" w14:textId="5DE93A90" w:rsidR="00D8790C" w:rsidRPr="00D8790C" w:rsidRDefault="00D8790C" w:rsidP="00D8790C">
      <w:pPr>
        <w:pStyle w:val="Corpsdetexte"/>
        <w:rPr>
          <w:lang w:val="fr-FR"/>
        </w:rPr>
      </w:pPr>
      <w:r w:rsidRPr="00E02B17">
        <w:rPr>
          <w:lang w:val="fr-FR"/>
        </w:rPr>
        <w:t xml:space="preserve">Les sources et versions du projet sont gérées par </w:t>
      </w:r>
      <w:r w:rsidRPr="00E02B17">
        <w:rPr>
          <w:b/>
          <w:bCs/>
          <w:lang w:val="fr-FR"/>
        </w:rPr>
        <w:t>Git</w:t>
      </w:r>
      <w:r>
        <w:rPr>
          <w:b/>
          <w:bCs/>
          <w:lang w:val="fr-FR"/>
        </w:rPr>
        <w:t xml:space="preserve"> </w:t>
      </w:r>
      <w:r>
        <w:rPr>
          <w:lang w:val="fr-FR"/>
        </w:rPr>
        <w:t xml:space="preserve">et </w:t>
      </w:r>
      <w:proofErr w:type="spellStart"/>
      <w:r>
        <w:rPr>
          <w:b/>
          <w:bCs/>
          <w:lang w:val="fr-FR"/>
        </w:rPr>
        <w:t>Github</w:t>
      </w:r>
      <w:proofErr w:type="spellEnd"/>
      <w:r>
        <w:rPr>
          <w:b/>
          <w:bCs/>
          <w:lang w:val="fr-FR"/>
        </w:rPr>
        <w:t xml:space="preserve"> </w:t>
      </w:r>
      <w:r>
        <w:rPr>
          <w:lang w:val="fr-FR"/>
        </w:rPr>
        <w:t>pour l’hébergement</w:t>
      </w:r>
      <w:r w:rsidRPr="00E02B17">
        <w:rPr>
          <w:lang w:val="fr-FR"/>
        </w:rPr>
        <w:t xml:space="preserve">, les dépendances </w:t>
      </w:r>
      <w:r>
        <w:rPr>
          <w:lang w:val="fr-FR"/>
        </w:rPr>
        <w:t xml:space="preserve">sont </w:t>
      </w:r>
      <w:r w:rsidR="00E139F0">
        <w:rPr>
          <w:lang w:val="fr-FR"/>
        </w:rPr>
        <w:t>gérées</w:t>
      </w:r>
      <w:r>
        <w:rPr>
          <w:lang w:val="fr-FR"/>
        </w:rPr>
        <w:t xml:space="preserve"> par l’outil PIPENV.</w:t>
      </w:r>
    </w:p>
    <w:p w14:paraId="452C5750" w14:textId="77777777" w:rsidR="00D8790C" w:rsidRPr="00E02B17" w:rsidRDefault="00D8790C" w:rsidP="00D8790C">
      <w:pPr>
        <w:pStyle w:val="Corpsdetexte"/>
        <w:rPr>
          <w:lang w:val="fr-FR"/>
        </w:rPr>
      </w:pPr>
      <w:r w:rsidRPr="00E02B17">
        <w:rPr>
          <w:lang w:val="fr-FR"/>
        </w:rPr>
        <w:t>L'architecture applicative est la suivante :</w:t>
      </w:r>
    </w:p>
    <w:p w14:paraId="511E7F03" w14:textId="4596E14E" w:rsidR="00D8790C" w:rsidRPr="00E02B17" w:rsidRDefault="00E139F0" w:rsidP="00D8790C">
      <w:pPr>
        <w:pStyle w:val="Corpsdetexte"/>
        <w:numPr>
          <w:ilvl w:val="0"/>
          <w:numId w:val="6"/>
        </w:numPr>
        <w:spacing w:after="0"/>
        <w:rPr>
          <w:lang w:val="fr-FR"/>
        </w:rPr>
      </w:pPr>
      <w:r w:rsidRPr="00E02B17">
        <w:rPr>
          <w:lang w:val="fr-FR"/>
        </w:rPr>
        <w:t>Une</w:t>
      </w:r>
      <w:r w:rsidR="00D8790C" w:rsidRPr="00E02B17">
        <w:rPr>
          <w:i/>
          <w:iCs/>
          <w:lang w:val="fr-FR"/>
        </w:rPr>
        <w:t xml:space="preserve"> </w:t>
      </w:r>
      <w:r w:rsidR="00D8790C" w:rsidRPr="00E02B17">
        <w:rPr>
          <w:lang w:val="fr-FR"/>
        </w:rPr>
        <w:t>couche</w:t>
      </w:r>
      <w:r w:rsidR="00D8790C" w:rsidRPr="00E02B17">
        <w:rPr>
          <w:b/>
          <w:bCs/>
          <w:lang w:val="fr-FR"/>
        </w:rPr>
        <w:t xml:space="preserve"> business</w:t>
      </w:r>
      <w:r w:rsidR="00D8790C" w:rsidRPr="00E02B17">
        <w:rPr>
          <w:lang w:val="fr-FR"/>
        </w:rPr>
        <w:t> : responsable de la logique métier du composant</w:t>
      </w:r>
    </w:p>
    <w:p w14:paraId="19FB85F6" w14:textId="7D77E1BE" w:rsidR="00D8790C" w:rsidRPr="00E02B17" w:rsidRDefault="00E139F0" w:rsidP="00D8790C">
      <w:pPr>
        <w:pStyle w:val="Corpsdetexte"/>
        <w:numPr>
          <w:ilvl w:val="0"/>
          <w:numId w:val="6"/>
        </w:numPr>
        <w:spacing w:after="0"/>
        <w:rPr>
          <w:lang w:val="fr-FR"/>
        </w:rPr>
      </w:pPr>
      <w:r w:rsidRPr="00E02B17">
        <w:rPr>
          <w:lang w:val="fr-FR"/>
        </w:rPr>
        <w:t>Une</w:t>
      </w:r>
      <w:r w:rsidR="00D8790C" w:rsidRPr="00E02B17">
        <w:rPr>
          <w:i/>
          <w:iCs/>
          <w:lang w:val="fr-FR"/>
        </w:rPr>
        <w:t xml:space="preserve"> </w:t>
      </w:r>
      <w:r w:rsidR="00D8790C" w:rsidRPr="00E02B17">
        <w:rPr>
          <w:lang w:val="fr-FR"/>
        </w:rPr>
        <w:t>couche</w:t>
      </w:r>
      <w:r w:rsidR="00D8790C" w:rsidRPr="00E02B17">
        <w:rPr>
          <w:b/>
          <w:bCs/>
          <w:lang w:val="fr-FR"/>
        </w:rPr>
        <w:t xml:space="preserve"> model</w:t>
      </w:r>
      <w:r w:rsidR="00D8790C" w:rsidRPr="00E02B17">
        <w:rPr>
          <w:lang w:val="fr-FR"/>
        </w:rPr>
        <w:t> : implémentation du modèle des objets métiers</w:t>
      </w:r>
    </w:p>
    <w:p w14:paraId="183738C3" w14:textId="01E67D04" w:rsidR="00D8790C" w:rsidRPr="00D8790C" w:rsidRDefault="00E139F0" w:rsidP="00D8790C">
      <w:pPr>
        <w:pStyle w:val="Corpsdetexte"/>
        <w:numPr>
          <w:ilvl w:val="0"/>
          <w:numId w:val="6"/>
        </w:numPr>
        <w:rPr>
          <w:lang w:val="fr-FR"/>
        </w:rPr>
      </w:pPr>
      <w:r w:rsidRPr="00D8790C">
        <w:rPr>
          <w:lang w:val="fr-FR"/>
        </w:rPr>
        <w:t>Une</w:t>
      </w:r>
      <w:r w:rsidR="00D8790C" w:rsidRPr="00D8790C">
        <w:rPr>
          <w:lang w:val="fr-FR"/>
        </w:rPr>
        <w:t xml:space="preserve"> couche </w:t>
      </w:r>
      <w:r w:rsidR="00D8790C" w:rsidRPr="00D8790C">
        <w:rPr>
          <w:b/>
          <w:bCs/>
          <w:lang w:val="fr-FR"/>
        </w:rPr>
        <w:t>vue</w:t>
      </w:r>
      <w:r w:rsidR="00D8790C" w:rsidRPr="00D8790C">
        <w:rPr>
          <w:lang w:val="fr-FR"/>
        </w:rPr>
        <w:t xml:space="preserve"> : </w:t>
      </w:r>
      <w:r w:rsidR="00D8790C">
        <w:rPr>
          <w:lang w:val="fr-FR"/>
        </w:rPr>
        <w:t xml:space="preserve">Responsable </w:t>
      </w:r>
      <w:r w:rsidR="00D8790C" w:rsidRPr="00D8790C">
        <w:rPr>
          <w:lang w:val="fr-FR"/>
        </w:rPr>
        <w:t>de recevoir une requête HTTP et d'y répondre de manière intelligible par le navigateur</w:t>
      </w:r>
    </w:p>
    <w:p w14:paraId="2B51C099" w14:textId="5132984B" w:rsidR="00D8790C" w:rsidRPr="00D8790C" w:rsidRDefault="00E139F0" w:rsidP="00D8790C">
      <w:pPr>
        <w:pStyle w:val="Corpsdetexte"/>
        <w:numPr>
          <w:ilvl w:val="0"/>
          <w:numId w:val="6"/>
        </w:numPr>
        <w:spacing w:after="0"/>
        <w:rPr>
          <w:lang w:val="fr-FR"/>
        </w:rPr>
      </w:pPr>
      <w:r>
        <w:rPr>
          <w:lang w:val="fr-FR"/>
        </w:rPr>
        <w:t>Une</w:t>
      </w:r>
      <w:r w:rsidR="00D8790C">
        <w:rPr>
          <w:lang w:val="fr-FR"/>
        </w:rPr>
        <w:t xml:space="preserve"> couche </w:t>
      </w:r>
      <w:proofErr w:type="spellStart"/>
      <w:r w:rsidR="00D8790C" w:rsidRPr="00D8790C">
        <w:rPr>
          <w:b/>
          <w:bCs/>
          <w:lang w:val="fr-FR"/>
        </w:rPr>
        <w:t>template</w:t>
      </w:r>
      <w:proofErr w:type="spellEnd"/>
      <w:r w:rsidR="00D8790C">
        <w:rPr>
          <w:lang w:val="fr-FR"/>
        </w:rPr>
        <w:t> : Responsable de l’affichage des variables</w:t>
      </w:r>
    </w:p>
    <w:p w14:paraId="7A5676DC" w14:textId="043E46E7" w:rsidR="00D8790C" w:rsidRDefault="00D8790C" w:rsidP="00D8790C">
      <w:pPr>
        <w:pStyle w:val="Corpsdetexte"/>
        <w:spacing w:after="0"/>
        <w:ind w:left="360"/>
      </w:pPr>
    </w:p>
    <w:p w14:paraId="621AC87C" w14:textId="77777777" w:rsidR="00D8790C" w:rsidRDefault="00D8790C" w:rsidP="00D8790C">
      <w:pPr>
        <w:pStyle w:val="Titre3"/>
      </w:pPr>
      <w:r>
        <w:t>Les modules</w:t>
      </w:r>
    </w:p>
    <w:p w14:paraId="36C150E9" w14:textId="7EE8AB86" w:rsidR="00AB3B60" w:rsidRDefault="00AB3B60" w:rsidP="00D8790C">
      <w:pPr>
        <w:pStyle w:val="Corpsdetexte"/>
        <w:rPr>
          <w:lang w:val="fr-FR"/>
        </w:rPr>
      </w:pPr>
      <w:r>
        <w:rPr>
          <w:lang w:val="fr-FR"/>
        </w:rPr>
        <w:t>Les différents modules représentés dans l’application OC pizza sont les suivantes :</w:t>
      </w:r>
    </w:p>
    <w:p w14:paraId="5552D054" w14:textId="49619DDA" w:rsidR="00AB3B60" w:rsidRDefault="00AB3B60" w:rsidP="00AB3B60">
      <w:pPr>
        <w:pStyle w:val="Corpsdetexte"/>
        <w:numPr>
          <w:ilvl w:val="0"/>
          <w:numId w:val="12"/>
        </w:numPr>
        <w:rPr>
          <w:lang w:val="fr-FR"/>
        </w:rPr>
      </w:pPr>
      <w:proofErr w:type="spellStart"/>
      <w:r>
        <w:rPr>
          <w:lang w:val="fr-FR"/>
        </w:rPr>
        <w:t>Back_office</w:t>
      </w:r>
      <w:proofErr w:type="spellEnd"/>
    </w:p>
    <w:p w14:paraId="40F19D9F" w14:textId="5B7D6D21" w:rsidR="00AB3B60" w:rsidRDefault="00AB3B60" w:rsidP="00AB3B60">
      <w:pPr>
        <w:pStyle w:val="Corpsdetexte"/>
        <w:numPr>
          <w:ilvl w:val="0"/>
          <w:numId w:val="12"/>
        </w:numPr>
        <w:rPr>
          <w:lang w:val="fr-FR"/>
        </w:rPr>
      </w:pPr>
      <w:proofErr w:type="spellStart"/>
      <w:r>
        <w:rPr>
          <w:lang w:val="fr-FR"/>
        </w:rPr>
        <w:t>Front_office</w:t>
      </w:r>
      <w:proofErr w:type="spellEnd"/>
    </w:p>
    <w:p w14:paraId="75D06AD2" w14:textId="54FADC0B" w:rsidR="00AB3B60" w:rsidRDefault="00AB3B60" w:rsidP="00AB3B60">
      <w:pPr>
        <w:pStyle w:val="Corpsdetexte"/>
        <w:numPr>
          <w:ilvl w:val="0"/>
          <w:numId w:val="12"/>
        </w:numPr>
        <w:rPr>
          <w:lang w:val="fr-FR"/>
        </w:rPr>
      </w:pPr>
      <w:proofErr w:type="spellStart"/>
      <w:r>
        <w:rPr>
          <w:lang w:val="fr-FR"/>
        </w:rPr>
        <w:t>Users</w:t>
      </w:r>
      <w:proofErr w:type="spellEnd"/>
    </w:p>
    <w:p w14:paraId="36D86E89" w14:textId="5B9976BB" w:rsidR="00AB3B60" w:rsidRDefault="00AB3B60" w:rsidP="00AB3B60">
      <w:pPr>
        <w:pStyle w:val="Corpsdetexte"/>
        <w:numPr>
          <w:ilvl w:val="0"/>
          <w:numId w:val="12"/>
        </w:numPr>
        <w:rPr>
          <w:lang w:val="fr-FR"/>
        </w:rPr>
      </w:pPr>
      <w:proofErr w:type="spellStart"/>
      <w:r>
        <w:rPr>
          <w:lang w:val="fr-FR"/>
        </w:rPr>
        <w:t>Order</w:t>
      </w:r>
      <w:proofErr w:type="spellEnd"/>
    </w:p>
    <w:p w14:paraId="296CCD49" w14:textId="5EC07D5E" w:rsidR="00AB3B60" w:rsidRPr="00E02B17" w:rsidRDefault="00AB3B60" w:rsidP="00AB3B60">
      <w:pPr>
        <w:pStyle w:val="Corpsdetexte"/>
        <w:rPr>
          <w:lang w:val="fr-FR"/>
        </w:rPr>
      </w:pPr>
      <w:r>
        <w:rPr>
          <w:lang w:val="fr-FR"/>
        </w:rPr>
        <w:t xml:space="preserve">Ces modules </w:t>
      </w:r>
      <w:r w:rsidR="00E139F0">
        <w:rPr>
          <w:lang w:val="fr-FR"/>
        </w:rPr>
        <w:t>représentent</w:t>
      </w:r>
      <w:r>
        <w:rPr>
          <w:lang w:val="fr-FR"/>
        </w:rPr>
        <w:t xml:space="preserve"> des applications Django</w:t>
      </w:r>
    </w:p>
    <w:p w14:paraId="28CFE3C5" w14:textId="77777777" w:rsidR="00D8790C" w:rsidRDefault="00D8790C" w:rsidP="00D8790C">
      <w:pPr>
        <w:pStyle w:val="Titre3"/>
      </w:pPr>
      <w:r>
        <w:t>Structure des sources</w:t>
      </w:r>
    </w:p>
    <w:p w14:paraId="4A61CF36" w14:textId="77777777" w:rsidR="00D8790C" w:rsidRPr="00E02B17" w:rsidRDefault="00D8790C" w:rsidP="00D8790C">
      <w:pPr>
        <w:pStyle w:val="Corpsdetexte"/>
        <w:rPr>
          <w:lang w:val="fr-FR"/>
        </w:rPr>
      </w:pPr>
      <w:r>
        <w:rPr>
          <w:lang w:val="fr-FR"/>
        </w:rPr>
        <w:t>La structuration des répertoires du projet suit la logique suivante :</w:t>
      </w:r>
    </w:p>
    <w:p w14:paraId="287F8DAE"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README.md</w:t>
      </w:r>
    </w:p>
    <w:p w14:paraId="406B1B69"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config</w:t>
      </w:r>
    </w:p>
    <w:p w14:paraId="680764C2"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settings</w:t>
      </w:r>
    </w:p>
    <w:p w14:paraId="7EB1499A"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base.py</w:t>
      </w:r>
    </w:p>
    <w:p w14:paraId="7261A50F"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urls.py</w:t>
      </w:r>
    </w:p>
    <w:p w14:paraId="27062411"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manage.py</w:t>
      </w:r>
    </w:p>
    <w:p w14:paraId="31A25E25"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w:t>
      </w:r>
      <w:proofErr w:type="spellStart"/>
      <w:r w:rsidRPr="00AB3B60">
        <w:rPr>
          <w:rFonts w:ascii="Courier New" w:eastAsia="Courier New" w:hAnsi="Courier New" w:cs="Courier New"/>
          <w:sz w:val="20"/>
          <w:szCs w:val="20"/>
          <w:lang w:val="fr-FR"/>
        </w:rPr>
        <w:t>ocpizza</w:t>
      </w:r>
      <w:proofErr w:type="spellEnd"/>
    </w:p>
    <w:p w14:paraId="3D026D3C"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 </w:t>
      </w:r>
      <w:proofErr w:type="spellStart"/>
      <w:r w:rsidRPr="00AB3B60">
        <w:rPr>
          <w:rFonts w:ascii="Courier New" w:eastAsia="Courier New" w:hAnsi="Courier New" w:cs="Courier New"/>
          <w:sz w:val="20"/>
          <w:szCs w:val="20"/>
          <w:lang w:val="fr-FR"/>
        </w:rPr>
        <w:t>back_office</w:t>
      </w:r>
      <w:proofErr w:type="spellEnd"/>
    </w:p>
    <w:p w14:paraId="21256EB1"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lastRenderedPageBreak/>
        <w:t>│   │   ├── admin.py</w:t>
      </w:r>
    </w:p>
    <w:p w14:paraId="34143240"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apps.py</w:t>
      </w:r>
    </w:p>
    <w:p w14:paraId="05D892B3"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models.py</w:t>
      </w:r>
    </w:p>
    <w:p w14:paraId="6080A183"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urls.py</w:t>
      </w:r>
    </w:p>
    <w:p w14:paraId="41C0F92E"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views.py</w:t>
      </w:r>
    </w:p>
    <w:p w14:paraId="23242457"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 </w:t>
      </w:r>
      <w:proofErr w:type="spellStart"/>
      <w:r w:rsidRPr="00AB3B60">
        <w:rPr>
          <w:rFonts w:ascii="Courier New" w:eastAsia="Courier New" w:hAnsi="Courier New" w:cs="Courier New"/>
          <w:sz w:val="20"/>
          <w:szCs w:val="20"/>
          <w:lang w:val="fr-FR"/>
        </w:rPr>
        <w:t>front_office</w:t>
      </w:r>
      <w:proofErr w:type="spellEnd"/>
    </w:p>
    <w:p w14:paraId="3C92F426"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admin.py</w:t>
      </w:r>
    </w:p>
    <w:p w14:paraId="6CAD27C6"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apps.py</w:t>
      </w:r>
    </w:p>
    <w:p w14:paraId="49DBCC31"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models.py</w:t>
      </w:r>
    </w:p>
    <w:p w14:paraId="103557FC"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urls.py</w:t>
      </w:r>
    </w:p>
    <w:p w14:paraId="697D0C67"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views.py</w:t>
      </w:r>
    </w:p>
    <w:p w14:paraId="7D51AB8C"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 </w:t>
      </w:r>
      <w:proofErr w:type="spellStart"/>
      <w:r w:rsidRPr="00AB3B60">
        <w:rPr>
          <w:rFonts w:ascii="Courier New" w:eastAsia="Courier New" w:hAnsi="Courier New" w:cs="Courier New"/>
          <w:sz w:val="20"/>
          <w:szCs w:val="20"/>
          <w:lang w:val="fr-FR"/>
        </w:rPr>
        <w:t>order</w:t>
      </w:r>
      <w:proofErr w:type="spellEnd"/>
    </w:p>
    <w:p w14:paraId="412F1BC9"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admin.py</w:t>
      </w:r>
    </w:p>
    <w:p w14:paraId="4749C6A9"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apps.py</w:t>
      </w:r>
    </w:p>
    <w:p w14:paraId="745716A9"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models.py</w:t>
      </w:r>
    </w:p>
    <w:p w14:paraId="4C0D465B"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urls.py</w:t>
      </w:r>
    </w:p>
    <w:p w14:paraId="3450FFBB"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views.py</w:t>
      </w:r>
    </w:p>
    <w:p w14:paraId="226F6747"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 </w:t>
      </w:r>
      <w:proofErr w:type="spellStart"/>
      <w:r w:rsidRPr="00AB3B60">
        <w:rPr>
          <w:rFonts w:ascii="Courier New" w:eastAsia="Courier New" w:hAnsi="Courier New" w:cs="Courier New"/>
          <w:sz w:val="20"/>
          <w:szCs w:val="20"/>
          <w:lang w:val="fr-FR"/>
        </w:rPr>
        <w:t>templates</w:t>
      </w:r>
      <w:proofErr w:type="spellEnd"/>
    </w:p>
    <w:p w14:paraId="26D9C711"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403.html</w:t>
      </w:r>
    </w:p>
    <w:p w14:paraId="0BB69A77"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404.html</w:t>
      </w:r>
    </w:p>
    <w:p w14:paraId="77507F0D"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405.html</w:t>
      </w:r>
    </w:p>
    <w:p w14:paraId="6626FBEC"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base.html</w:t>
      </w:r>
    </w:p>
    <w:p w14:paraId="009B83A6"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 </w:t>
      </w:r>
      <w:proofErr w:type="spellStart"/>
      <w:r w:rsidRPr="00AB3B60">
        <w:rPr>
          <w:rFonts w:ascii="Courier New" w:eastAsia="Courier New" w:hAnsi="Courier New" w:cs="Courier New"/>
          <w:sz w:val="20"/>
          <w:szCs w:val="20"/>
          <w:lang w:val="fr-FR"/>
        </w:rPr>
        <w:t>users</w:t>
      </w:r>
      <w:proofErr w:type="spellEnd"/>
    </w:p>
    <w:p w14:paraId="691634E5"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admin.py</w:t>
      </w:r>
    </w:p>
    <w:p w14:paraId="13F81AE0"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apps.py</w:t>
      </w:r>
    </w:p>
    <w:p w14:paraId="302BAE9C"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models.py</w:t>
      </w:r>
    </w:p>
    <w:p w14:paraId="16D66919"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urls.py</w:t>
      </w:r>
    </w:p>
    <w:p w14:paraId="3A8A9011"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views.py</w:t>
      </w:r>
    </w:p>
    <w:p w14:paraId="14B1982B" w14:textId="70C5A78D" w:rsidR="00D8790C" w:rsidRDefault="00AB3B60" w:rsidP="00AB3B60">
      <w:pPr>
        <w:pStyle w:val="Corpsdetexte"/>
        <w:numPr>
          <w:ilvl w:val="0"/>
          <w:numId w:val="7"/>
        </w:numPr>
      </w:pPr>
      <w:r w:rsidRPr="00AB3B60">
        <w:rPr>
          <w:rFonts w:ascii="Courier New" w:eastAsia="Courier New" w:hAnsi="Courier New" w:cs="Courier New"/>
          <w:sz w:val="20"/>
          <w:szCs w:val="20"/>
          <w:lang w:val="fr-FR"/>
        </w:rPr>
        <w:t>└── requirements.txt</w:t>
      </w:r>
      <w:r w:rsidR="00D8790C">
        <w:rPr>
          <w:rFonts w:ascii="Courier New" w:hAnsi="Courier New"/>
          <w:lang w:val="fr-FR"/>
        </w:rPr>
        <w:t>...</w:t>
      </w:r>
    </w:p>
    <w:p w14:paraId="7C276E2D" w14:textId="77777777" w:rsidR="00D8790C" w:rsidRDefault="00D8790C" w:rsidP="00D8790C">
      <w:pPr>
        <w:pStyle w:val="Corpsdetexte"/>
        <w:rPr>
          <w:lang w:val="fr-FR"/>
        </w:rPr>
      </w:pPr>
    </w:p>
    <w:p w14:paraId="0FBABC45" w14:textId="77777777" w:rsidR="00D8790C" w:rsidRDefault="00D8790C" w:rsidP="00D8790C">
      <w:pPr>
        <w:pStyle w:val="Corpsdetexte"/>
        <w:rPr>
          <w:lang w:val="fr-FR"/>
        </w:rPr>
      </w:pPr>
    </w:p>
    <w:p w14:paraId="09D569BA" w14:textId="77777777" w:rsidR="00D8790C" w:rsidRDefault="00D8790C" w:rsidP="00D8790C">
      <w:pPr>
        <w:pStyle w:val="Titre1"/>
      </w:pPr>
      <w:r>
        <w:lastRenderedPageBreak/>
        <w:t xml:space="preserve">Points </w:t>
      </w:r>
      <w:proofErr w:type="spellStart"/>
      <w:r>
        <w:t>particuliers</w:t>
      </w:r>
      <w:proofErr w:type="spellEnd"/>
    </w:p>
    <w:p w14:paraId="5B45C30F" w14:textId="77777777" w:rsidR="00D8790C" w:rsidRDefault="00D8790C" w:rsidP="00D8790C">
      <w:pPr>
        <w:pStyle w:val="Titre2"/>
      </w:pPr>
      <w:r>
        <w:t>Gestion des logs</w:t>
      </w:r>
    </w:p>
    <w:p w14:paraId="1E590306" w14:textId="63B10186" w:rsidR="00D8790C" w:rsidRDefault="00E139F0" w:rsidP="00D8790C">
      <w:pPr>
        <w:pStyle w:val="Corpsdetexte"/>
        <w:rPr>
          <w:lang w:val="fr-FR"/>
        </w:rPr>
      </w:pPr>
      <w:r w:rsidRPr="00E139F0">
        <w:rPr>
          <w:lang w:val="fr-FR"/>
        </w:rPr>
        <w:t>La gestion des logs et du monito</w:t>
      </w:r>
      <w:r>
        <w:rPr>
          <w:lang w:val="fr-FR"/>
        </w:rPr>
        <w:t xml:space="preserve">ring sont gérés par deux services </w:t>
      </w:r>
      <w:proofErr w:type="spellStart"/>
      <w:r>
        <w:rPr>
          <w:lang w:val="fr-FR"/>
        </w:rPr>
        <w:t>distincs</w:t>
      </w:r>
      <w:proofErr w:type="spellEnd"/>
      <w:r>
        <w:rPr>
          <w:lang w:val="fr-FR"/>
        </w:rPr>
        <w:t> :</w:t>
      </w:r>
    </w:p>
    <w:p w14:paraId="18944C92" w14:textId="42DF5B2A" w:rsidR="00E139F0" w:rsidRDefault="00E139F0" w:rsidP="00E139F0">
      <w:pPr>
        <w:pStyle w:val="Corpsdetexte"/>
        <w:numPr>
          <w:ilvl w:val="0"/>
          <w:numId w:val="12"/>
        </w:numPr>
        <w:rPr>
          <w:lang w:val="fr-FR"/>
        </w:rPr>
      </w:pPr>
      <w:r>
        <w:rPr>
          <w:lang w:val="fr-FR"/>
        </w:rPr>
        <w:t xml:space="preserve">Digital </w:t>
      </w:r>
      <w:proofErr w:type="spellStart"/>
      <w:r>
        <w:rPr>
          <w:lang w:val="fr-FR"/>
        </w:rPr>
        <w:t>Ocean</w:t>
      </w:r>
      <w:proofErr w:type="spellEnd"/>
      <w:r>
        <w:rPr>
          <w:lang w:val="fr-FR"/>
        </w:rPr>
        <w:t xml:space="preserve"> Agent : Gère le monitoring de l’application</w:t>
      </w:r>
    </w:p>
    <w:p w14:paraId="0DB93BE5" w14:textId="4051C877" w:rsidR="00E139F0" w:rsidRPr="00E139F0" w:rsidRDefault="00E139F0" w:rsidP="00E139F0">
      <w:pPr>
        <w:pStyle w:val="Corpsdetexte"/>
        <w:numPr>
          <w:ilvl w:val="0"/>
          <w:numId w:val="12"/>
        </w:numPr>
        <w:rPr>
          <w:lang w:val="fr-FR"/>
        </w:rPr>
      </w:pPr>
      <w:proofErr w:type="spellStart"/>
      <w:r>
        <w:rPr>
          <w:lang w:val="fr-FR"/>
        </w:rPr>
        <w:t>Sentry</w:t>
      </w:r>
      <w:proofErr w:type="spellEnd"/>
      <w:r>
        <w:rPr>
          <w:lang w:val="fr-FR"/>
        </w:rPr>
        <w:t xml:space="preserve"> : Gère les logs </w:t>
      </w:r>
    </w:p>
    <w:p w14:paraId="57D5B839" w14:textId="77777777" w:rsidR="00D8790C" w:rsidRDefault="00D8790C" w:rsidP="00D8790C">
      <w:pPr>
        <w:pStyle w:val="Titre2"/>
      </w:pPr>
      <w:bookmarkStart w:id="1" w:name="__RefHeading__7193_1280642937"/>
      <w:bookmarkEnd w:id="1"/>
      <w:proofErr w:type="spellStart"/>
      <w:r>
        <w:t>Fichiers</w:t>
      </w:r>
      <w:proofErr w:type="spellEnd"/>
      <w:r>
        <w:t xml:space="preserve"> de configuration</w:t>
      </w:r>
    </w:p>
    <w:p w14:paraId="3D0941A4" w14:textId="77777777" w:rsidR="00D8790C" w:rsidRDefault="00D8790C" w:rsidP="00D8790C">
      <w:pPr>
        <w:pStyle w:val="Titre3"/>
      </w:pPr>
      <w:r>
        <w:t>Application web</w:t>
      </w:r>
    </w:p>
    <w:p w14:paraId="578B47A9" w14:textId="5CF5324A" w:rsidR="00D8790C" w:rsidRDefault="00CC6434" w:rsidP="00D8790C">
      <w:pPr>
        <w:pStyle w:val="Corpsdetexte"/>
        <w:rPr>
          <w:lang w:val="fr-FR"/>
        </w:rPr>
      </w:pPr>
      <w:r w:rsidRPr="00CC6434">
        <w:rPr>
          <w:lang w:val="fr-FR"/>
        </w:rPr>
        <w:t>Vous pouvez trouver ci-dessous les différents fichiers de configuration n</w:t>
      </w:r>
      <w:r>
        <w:rPr>
          <w:lang w:val="fr-FR"/>
        </w:rPr>
        <w:t>écessaire au bon fonctionnement et la configuration de OC Pizza :</w:t>
      </w:r>
    </w:p>
    <w:p w14:paraId="4597365F" w14:textId="724BD44D" w:rsidR="00CC6434" w:rsidRPr="00CC6434" w:rsidRDefault="00CC6434" w:rsidP="00D8790C">
      <w:pPr>
        <w:pStyle w:val="Corpsdetexte"/>
        <w:rPr>
          <w:lang w:val="fr-FR"/>
        </w:rPr>
      </w:pPr>
      <w:r w:rsidRPr="00CC6434">
        <w:rPr>
          <w:lang w:val="fr-FR"/>
        </w:rPr>
        <w:lastRenderedPageBreak/>
        <w:drawing>
          <wp:inline distT="0" distB="0" distL="0" distR="0" wp14:anchorId="621C90DF" wp14:editId="3CE8D5AA">
            <wp:extent cx="6120130" cy="6167120"/>
            <wp:effectExtent l="0" t="0" r="1270" b="508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a:stretch>
                      <a:fillRect/>
                    </a:stretch>
                  </pic:blipFill>
                  <pic:spPr>
                    <a:xfrm>
                      <a:off x="0" y="0"/>
                      <a:ext cx="6120130" cy="6167120"/>
                    </a:xfrm>
                    <a:prstGeom prst="rect">
                      <a:avLst/>
                    </a:prstGeom>
                  </pic:spPr>
                </pic:pic>
              </a:graphicData>
            </a:graphic>
          </wp:inline>
        </w:drawing>
      </w:r>
    </w:p>
    <w:p w14:paraId="154902BA" w14:textId="77777777" w:rsidR="00D8790C" w:rsidRDefault="00D8790C" w:rsidP="00D8790C">
      <w:pPr>
        <w:pStyle w:val="Titre2"/>
      </w:pPr>
      <w:proofErr w:type="spellStart"/>
      <w:r>
        <w:t>Ressources</w:t>
      </w:r>
      <w:proofErr w:type="spellEnd"/>
    </w:p>
    <w:p w14:paraId="459CC090" w14:textId="561A66C0" w:rsidR="00AB3B60" w:rsidRDefault="00AB3B60" w:rsidP="00D8790C">
      <w:pPr>
        <w:pStyle w:val="Corpsdetexte"/>
        <w:rPr>
          <w:lang w:val="fr-FR"/>
        </w:rPr>
      </w:pPr>
      <w:r>
        <w:rPr>
          <w:lang w:val="fr-FR"/>
        </w:rPr>
        <w:t>Vous pouvez retrouver les documentations officielles des services et technologies utilisées ci-dessous :</w:t>
      </w:r>
    </w:p>
    <w:p w14:paraId="4DE4B096" w14:textId="15053BD2" w:rsidR="00AB3B60" w:rsidRDefault="00AB3B60" w:rsidP="00AB3B60">
      <w:pPr>
        <w:pStyle w:val="Corpsdetexte"/>
        <w:numPr>
          <w:ilvl w:val="0"/>
          <w:numId w:val="12"/>
        </w:numPr>
        <w:rPr>
          <w:lang w:val="fr-FR"/>
        </w:rPr>
      </w:pPr>
      <w:r>
        <w:rPr>
          <w:lang w:val="fr-FR"/>
        </w:rPr>
        <w:t xml:space="preserve">Django : </w:t>
      </w:r>
      <w:r w:rsidRPr="00AB3B60">
        <w:rPr>
          <w:lang w:val="fr-FR"/>
        </w:rPr>
        <w:t>https://www.djangoproject.com</w:t>
      </w:r>
    </w:p>
    <w:p w14:paraId="5F1926C3" w14:textId="58B29E19" w:rsidR="00AB3B60" w:rsidRDefault="00AB3B60" w:rsidP="00AB3B60">
      <w:pPr>
        <w:pStyle w:val="Corpsdetexte"/>
        <w:numPr>
          <w:ilvl w:val="0"/>
          <w:numId w:val="12"/>
        </w:numPr>
        <w:rPr>
          <w:lang w:val="fr-FR"/>
        </w:rPr>
      </w:pPr>
      <w:proofErr w:type="spellStart"/>
      <w:r>
        <w:rPr>
          <w:lang w:val="fr-FR"/>
        </w:rPr>
        <w:t>Gunicorn</w:t>
      </w:r>
      <w:proofErr w:type="spellEnd"/>
      <w:r>
        <w:rPr>
          <w:lang w:val="fr-FR"/>
        </w:rPr>
        <w:t xml:space="preserve"> : </w:t>
      </w:r>
      <w:r w:rsidRPr="00AB3B60">
        <w:rPr>
          <w:lang w:val="fr-FR"/>
        </w:rPr>
        <w:t>https://gunicorn.org</w:t>
      </w:r>
    </w:p>
    <w:p w14:paraId="5E97351D" w14:textId="7A9BD18A" w:rsidR="00AB3B60" w:rsidRPr="00AB3B60" w:rsidRDefault="00AB3B60" w:rsidP="00AB3B60">
      <w:pPr>
        <w:pStyle w:val="Corpsdetexte"/>
        <w:numPr>
          <w:ilvl w:val="0"/>
          <w:numId w:val="12"/>
        </w:numPr>
        <w:rPr>
          <w:lang w:val="en-US"/>
        </w:rPr>
      </w:pPr>
      <w:proofErr w:type="gramStart"/>
      <w:r w:rsidRPr="00AB3B60">
        <w:rPr>
          <w:lang w:val="en-US"/>
        </w:rPr>
        <w:lastRenderedPageBreak/>
        <w:t>Nginx :</w:t>
      </w:r>
      <w:proofErr w:type="gramEnd"/>
      <w:r w:rsidRPr="00AB3B60">
        <w:rPr>
          <w:lang w:val="en-US"/>
        </w:rPr>
        <w:t xml:space="preserve"> </w:t>
      </w:r>
      <w:r w:rsidRPr="00AB3B60">
        <w:rPr>
          <w:lang w:val="en-US"/>
        </w:rPr>
        <w:t>https://www.nginx.com</w:t>
      </w:r>
    </w:p>
    <w:p w14:paraId="66694E0D" w14:textId="7D1C2972" w:rsidR="00AB3B60" w:rsidRDefault="00AB3B60" w:rsidP="00AB3B60">
      <w:pPr>
        <w:pStyle w:val="Corpsdetexte"/>
        <w:numPr>
          <w:ilvl w:val="0"/>
          <w:numId w:val="12"/>
        </w:numPr>
        <w:rPr>
          <w:lang w:val="fr-FR"/>
        </w:rPr>
      </w:pPr>
      <w:proofErr w:type="spellStart"/>
      <w:r>
        <w:rPr>
          <w:lang w:val="fr-FR"/>
        </w:rPr>
        <w:t>Stripe</w:t>
      </w:r>
      <w:proofErr w:type="spellEnd"/>
      <w:r>
        <w:rPr>
          <w:lang w:val="fr-FR"/>
        </w:rPr>
        <w:t xml:space="preserve"> : </w:t>
      </w:r>
      <w:r w:rsidRPr="00AB3B60">
        <w:rPr>
          <w:lang w:val="fr-FR"/>
        </w:rPr>
        <w:t>https://stripe.com/fr</w:t>
      </w:r>
    </w:p>
    <w:p w14:paraId="42A286BC" w14:textId="386D1729" w:rsidR="00AB3B60" w:rsidRDefault="00AB3B60" w:rsidP="00AB3B60">
      <w:pPr>
        <w:pStyle w:val="Corpsdetexte"/>
        <w:numPr>
          <w:ilvl w:val="0"/>
          <w:numId w:val="12"/>
        </w:numPr>
        <w:rPr>
          <w:lang w:val="fr-FR"/>
        </w:rPr>
      </w:pPr>
      <w:r>
        <w:rPr>
          <w:lang w:val="fr-FR"/>
        </w:rPr>
        <w:t xml:space="preserve">Python : </w:t>
      </w:r>
      <w:r w:rsidRPr="00AB3B60">
        <w:rPr>
          <w:lang w:val="fr-FR"/>
        </w:rPr>
        <w:t>https://www.python.org</w:t>
      </w:r>
    </w:p>
    <w:p w14:paraId="00970F48" w14:textId="77777777" w:rsidR="00AB3B60" w:rsidRDefault="00AB3B60" w:rsidP="00D8790C">
      <w:pPr>
        <w:pStyle w:val="Corpsdetexte"/>
        <w:rPr>
          <w:lang w:val="fr-FR"/>
        </w:rPr>
      </w:pPr>
    </w:p>
    <w:p w14:paraId="12A85C81" w14:textId="77777777" w:rsidR="00CC6434" w:rsidRDefault="00CC6434" w:rsidP="00CC6434">
      <w:pPr>
        <w:pStyle w:val="Titre2"/>
      </w:pPr>
      <w:proofErr w:type="spellStart"/>
      <w:r>
        <w:t>Serveur</w:t>
      </w:r>
      <w:proofErr w:type="spellEnd"/>
      <w:r>
        <w:t xml:space="preserve"> web NGINX</w:t>
      </w:r>
    </w:p>
    <w:p w14:paraId="2B1CA79D" w14:textId="69EA0F61" w:rsidR="00CC6434" w:rsidRPr="00CC6434" w:rsidRDefault="00CC6434" w:rsidP="00CC6434">
      <w:pPr>
        <w:widowControl/>
        <w:suppressAutoHyphens w:val="0"/>
        <w:spacing w:before="200"/>
        <w:rPr>
          <w:rFonts w:ascii="Arial" w:eastAsia="Times New Roman" w:hAnsi="Arial" w:cs="Arial"/>
          <w:color w:val="353744"/>
          <w:kern w:val="0"/>
          <w:sz w:val="24"/>
          <w:lang w:val="fr-FR" w:eastAsia="fr-FR" w:bidi="ar-SA"/>
        </w:rPr>
      </w:pPr>
      <w:r w:rsidRPr="00CC6434">
        <w:rPr>
          <w:rFonts w:ascii="Arial" w:eastAsia="Times New Roman" w:hAnsi="Arial" w:cs="Arial"/>
          <w:color w:val="353744"/>
          <w:kern w:val="0"/>
          <w:sz w:val="24"/>
          <w:lang w:val="fr-FR" w:eastAsia="fr-FR" w:bidi="ar-SA"/>
        </w:rPr>
        <w:t xml:space="preserve">Permet que chaque requête soit traitée avec un processus dédié, pour une meilleure rapidité de traitement. </w:t>
      </w:r>
    </w:p>
    <w:p w14:paraId="05570669" w14:textId="77777777" w:rsidR="00CC6434" w:rsidRPr="00CC6434" w:rsidRDefault="00CC6434" w:rsidP="00CC6434">
      <w:pPr>
        <w:widowControl/>
        <w:suppressAutoHyphens w:val="0"/>
        <w:spacing w:before="200"/>
        <w:rPr>
          <w:rFonts w:ascii="Arial" w:eastAsia="Times New Roman" w:hAnsi="Arial" w:cs="Arial"/>
          <w:color w:val="353744"/>
          <w:kern w:val="0"/>
          <w:sz w:val="24"/>
          <w:lang w:val="fr-FR" w:eastAsia="fr-FR" w:bidi="ar-SA"/>
        </w:rPr>
      </w:pPr>
      <w:r w:rsidRPr="00CC6434">
        <w:rPr>
          <w:rFonts w:ascii="Arial" w:eastAsia="Times New Roman" w:hAnsi="Arial" w:cs="Arial"/>
          <w:color w:val="353744"/>
          <w:kern w:val="0"/>
          <w:sz w:val="24"/>
          <w:lang w:val="fr-FR" w:eastAsia="fr-FR" w:bidi="ar-SA"/>
        </w:rPr>
        <w:t>Conçu spécialement pour un trafic élevé, ce qui optimise le site et ouvre des possibilités.</w:t>
      </w:r>
    </w:p>
    <w:p w14:paraId="57C89AA2" w14:textId="769DA27D" w:rsidR="00CC6434" w:rsidRPr="00CC6434" w:rsidRDefault="00CC6434" w:rsidP="00CC6434">
      <w:pPr>
        <w:widowControl/>
        <w:suppressAutoHyphens w:val="0"/>
        <w:spacing w:before="200"/>
        <w:rPr>
          <w:rFonts w:ascii="Arial" w:eastAsia="Times New Roman" w:hAnsi="Arial" w:cs="Arial"/>
          <w:color w:val="353744"/>
          <w:kern w:val="0"/>
          <w:sz w:val="24"/>
          <w:lang w:val="fr-FR" w:eastAsia="fr-FR" w:bidi="ar-SA"/>
        </w:rPr>
      </w:pPr>
      <w:r w:rsidRPr="00CC6434">
        <w:rPr>
          <w:rFonts w:ascii="Arial" w:eastAsia="Times New Roman" w:hAnsi="Arial" w:cs="Arial"/>
          <w:color w:val="353744"/>
          <w:kern w:val="0"/>
          <w:sz w:val="24"/>
          <w:lang w:val="fr-FR" w:eastAsia="fr-FR" w:bidi="ar-SA"/>
        </w:rPr>
        <w:t>NGINX est le serveur le plus utilisé au monde.</w:t>
      </w:r>
    </w:p>
    <w:p w14:paraId="5BF64B01" w14:textId="3F6776A3" w:rsidR="00CC6434" w:rsidRDefault="00CC6434" w:rsidP="00D8790C">
      <w:pPr>
        <w:pStyle w:val="Corpsdetexte"/>
        <w:rPr>
          <w:lang w:val="fr-FR"/>
        </w:rPr>
      </w:pPr>
    </w:p>
    <w:p w14:paraId="341BA028" w14:textId="3344A7A0" w:rsidR="00CC6434" w:rsidRDefault="00CC6434" w:rsidP="00CC6434">
      <w:pPr>
        <w:pStyle w:val="Titre2"/>
      </w:pPr>
      <w:proofErr w:type="spellStart"/>
      <w:r>
        <w:t>Serveur</w:t>
      </w:r>
      <w:proofErr w:type="spellEnd"/>
      <w:r>
        <w:t xml:space="preserve"> </w:t>
      </w:r>
      <w:proofErr w:type="spellStart"/>
      <w:r>
        <w:t>gunicorn</w:t>
      </w:r>
      <w:proofErr w:type="spellEnd"/>
      <w:r>
        <w:t xml:space="preserve"> (WSGI)</w:t>
      </w:r>
    </w:p>
    <w:p w14:paraId="09AA47CB" w14:textId="59B6A9CC" w:rsidR="00CC6434" w:rsidRPr="00CC6434" w:rsidRDefault="00CC6434" w:rsidP="00CC6434">
      <w:pPr>
        <w:widowControl/>
        <w:suppressAutoHyphens w:val="0"/>
        <w:ind w:firstLine="432"/>
        <w:rPr>
          <w:rFonts w:ascii="Arial" w:eastAsia="Times New Roman" w:hAnsi="Arial" w:cs="Arial"/>
          <w:color w:val="353744"/>
          <w:kern w:val="0"/>
          <w:sz w:val="24"/>
          <w:lang w:val="fr-FR" w:eastAsia="fr-FR" w:bidi="ar-SA"/>
        </w:rPr>
      </w:pPr>
      <w:proofErr w:type="spellStart"/>
      <w:r>
        <w:rPr>
          <w:rFonts w:ascii="Arial" w:eastAsia="Times New Roman" w:hAnsi="Arial" w:cs="Arial"/>
          <w:color w:val="353744"/>
          <w:kern w:val="0"/>
          <w:sz w:val="24"/>
          <w:lang w:val="fr-FR" w:eastAsia="fr-FR" w:bidi="ar-SA"/>
        </w:rPr>
        <w:t>Gunicorn</w:t>
      </w:r>
      <w:proofErr w:type="spellEnd"/>
      <w:r>
        <w:rPr>
          <w:rFonts w:ascii="Arial" w:eastAsia="Times New Roman" w:hAnsi="Arial" w:cs="Arial"/>
          <w:color w:val="353744"/>
          <w:kern w:val="0"/>
          <w:sz w:val="24"/>
          <w:lang w:val="fr-FR" w:eastAsia="fr-FR" w:bidi="ar-SA"/>
        </w:rPr>
        <w:t xml:space="preserve"> (WSGI)</w:t>
      </w:r>
      <w:r w:rsidRPr="00CC6434">
        <w:rPr>
          <w:rFonts w:ascii="Arial" w:eastAsia="Times New Roman" w:hAnsi="Arial" w:cs="Arial"/>
          <w:color w:val="353744"/>
          <w:kern w:val="0"/>
          <w:sz w:val="24"/>
          <w:lang w:val="fr-FR" w:eastAsia="fr-FR" w:bidi="ar-SA"/>
        </w:rPr>
        <w:t xml:space="preserve"> sert à assurer une compatibilité avec les applications web et une bonne communication entre celui-ci et le serveur web afin de générer les pages à afficher à l’utilisateur.</w:t>
      </w:r>
    </w:p>
    <w:p w14:paraId="7F3F2281" w14:textId="69C33DFA" w:rsidR="00CC6434" w:rsidRDefault="00CC6434" w:rsidP="00D8790C">
      <w:pPr>
        <w:pStyle w:val="Corpsdetexte"/>
        <w:rPr>
          <w:lang w:val="fr-FR"/>
        </w:rPr>
      </w:pPr>
    </w:p>
    <w:p w14:paraId="29F6A826" w14:textId="5E732A82" w:rsidR="00CC6434" w:rsidRDefault="00CC6434" w:rsidP="00CC6434">
      <w:pPr>
        <w:pStyle w:val="Titre2"/>
      </w:pPr>
      <w:proofErr w:type="spellStart"/>
      <w:r>
        <w:t>Serveur</w:t>
      </w:r>
      <w:proofErr w:type="spellEnd"/>
      <w:r>
        <w:t xml:space="preserve"> </w:t>
      </w:r>
      <w:proofErr w:type="spellStart"/>
      <w:r>
        <w:t>postgres</w:t>
      </w:r>
      <w:proofErr w:type="spellEnd"/>
      <w:r>
        <w:t xml:space="preserve"> SQL</w:t>
      </w:r>
    </w:p>
    <w:p w14:paraId="0EBF0092" w14:textId="77777777" w:rsidR="00CC6434" w:rsidRPr="00CC6434" w:rsidRDefault="00CC6434" w:rsidP="00CC6434">
      <w:pPr>
        <w:pStyle w:val="Corpsdetexte"/>
        <w:rPr>
          <w:lang w:val="fr-FR"/>
        </w:rPr>
      </w:pPr>
      <w:r w:rsidRPr="00CC6434">
        <w:rPr>
          <w:lang w:val="fr-FR"/>
        </w:rPr>
        <w:t>Ce serveur nous permet de stocker l’ensemble des données nécessaire au bon fonctionnement de l’application</w:t>
      </w:r>
    </w:p>
    <w:p w14:paraId="5085A440" w14:textId="77777777" w:rsidR="00CC6434" w:rsidRPr="00CC6434" w:rsidRDefault="00CC6434" w:rsidP="00CC6434">
      <w:pPr>
        <w:pStyle w:val="Corpsdetexte"/>
        <w:rPr>
          <w:lang w:val="fr-FR"/>
        </w:rPr>
      </w:pPr>
      <w:r w:rsidRPr="00CC6434">
        <w:rPr>
          <w:lang w:val="fr-FR"/>
        </w:rPr>
        <w:t>On peut l’illustrer grâce à ce modèle de donnée.</w:t>
      </w:r>
    </w:p>
    <w:p w14:paraId="022D9696" w14:textId="77777777" w:rsidR="00CC6434" w:rsidRPr="00CC6434" w:rsidRDefault="00CC6434" w:rsidP="00D8790C">
      <w:pPr>
        <w:pStyle w:val="Corpsdetexte"/>
        <w:rPr>
          <w:lang w:val="fr-FR"/>
        </w:rPr>
      </w:pPr>
    </w:p>
    <w:p w14:paraId="423CE357" w14:textId="77777777" w:rsidR="00D8790C" w:rsidRDefault="00D8790C" w:rsidP="00D8790C">
      <w:pPr>
        <w:pStyle w:val="Titre2"/>
      </w:pPr>
      <w:proofErr w:type="spellStart"/>
      <w:r>
        <w:t>Procédure</w:t>
      </w:r>
      <w:proofErr w:type="spellEnd"/>
      <w:r>
        <w:t xml:space="preserve"> de packaging / livraison</w:t>
      </w:r>
    </w:p>
    <w:p w14:paraId="202BFB9A" w14:textId="7FED1CCB" w:rsidR="00D8790C" w:rsidRPr="00CC6434" w:rsidRDefault="00CC6434" w:rsidP="00D8790C">
      <w:pPr>
        <w:pStyle w:val="Corpsdetexte"/>
        <w:rPr>
          <w:lang w:val="fr-FR"/>
        </w:rPr>
      </w:pPr>
      <w:proofErr w:type="spellStart"/>
      <w:r w:rsidRPr="00CC6434">
        <w:rPr>
          <w:lang w:val="fr-FR"/>
        </w:rPr>
        <w:t>Github</w:t>
      </w:r>
      <w:proofErr w:type="spellEnd"/>
      <w:r w:rsidRPr="00CC6434">
        <w:rPr>
          <w:lang w:val="fr-FR"/>
        </w:rPr>
        <w:t xml:space="preserve"> gère les différents paquets de l’application OC PIZZA</w:t>
      </w:r>
    </w:p>
    <w:p w14:paraId="4A43F90C" w14:textId="280EDC17" w:rsidR="00CC6434" w:rsidRDefault="00CC6434" w:rsidP="00CC6434">
      <w:pPr>
        <w:pStyle w:val="Titre1"/>
        <w:numPr>
          <w:ilvl w:val="0"/>
          <w:numId w:val="0"/>
        </w:numPr>
        <w:rPr>
          <w:rFonts w:hint="eastAsia"/>
        </w:rPr>
      </w:pPr>
      <w:r>
        <w:lastRenderedPageBreak/>
        <w:t xml:space="preserve">7 </w:t>
      </w:r>
      <w:r>
        <w:t xml:space="preserve">- </w:t>
      </w:r>
      <w:proofErr w:type="spellStart"/>
      <w:r>
        <w:t>Glossaire</w:t>
      </w:r>
      <w:proofErr w:type="spellEnd"/>
    </w:p>
    <w:tbl>
      <w:tblPr>
        <w:tblW w:w="9581"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482"/>
      </w:tblGrid>
      <w:tr w:rsidR="00CC6434" w:rsidRPr="00CC6434" w14:paraId="5BCE1384" w14:textId="77777777" w:rsidTr="001C6D52">
        <w:tc>
          <w:tcPr>
            <w:tcW w:w="2099" w:type="dxa"/>
            <w:tcBorders>
              <w:top w:val="single" w:sz="2" w:space="0" w:color="000000"/>
              <w:left w:val="single" w:sz="2" w:space="0" w:color="000000"/>
              <w:bottom w:val="single" w:sz="2" w:space="0" w:color="000000"/>
            </w:tcBorders>
            <w:shd w:val="clear" w:color="auto" w:fill="auto"/>
            <w:tcMar>
              <w:left w:w="54" w:type="dxa"/>
            </w:tcMar>
          </w:tcPr>
          <w:p w14:paraId="2CB62B3C" w14:textId="77777777" w:rsidR="00CC6434" w:rsidRDefault="00CC6434" w:rsidP="001C6D52">
            <w:pPr>
              <w:pStyle w:val="Contenudetableau"/>
              <w:jc w:val="both"/>
              <w:rPr>
                <w:rFonts w:hint="eastAsia"/>
                <w:b/>
                <w:bCs/>
              </w:rPr>
            </w:pPr>
            <w:r>
              <w:rPr>
                <w:b/>
                <w:bCs/>
              </w:rPr>
              <w:t>Framework</w:t>
            </w:r>
          </w:p>
        </w:tc>
        <w:tc>
          <w:tcPr>
            <w:tcW w:w="74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3A56986" w14:textId="77777777" w:rsidR="00CC6434" w:rsidRPr="00CC6434" w:rsidRDefault="00CC6434" w:rsidP="001C6D52">
            <w:pPr>
              <w:pStyle w:val="Contenudetableau"/>
              <w:jc w:val="both"/>
              <w:rPr>
                <w:rFonts w:hint="eastAsia"/>
                <w:lang w:val="fr-FR"/>
              </w:rPr>
            </w:pPr>
            <w:r w:rsidRPr="00CC6434">
              <w:rPr>
                <w:lang w:val="fr-FR"/>
              </w:rPr>
              <w:t xml:space="preserve">En programmation informatique, un </w:t>
            </w:r>
            <w:r w:rsidRPr="00CC6434">
              <w:rPr>
                <w:b/>
                <w:bCs/>
                <w:lang w:val="fr-FR"/>
              </w:rPr>
              <w:t>Framework</w:t>
            </w:r>
            <w:r w:rsidRPr="00CC6434">
              <w:rPr>
                <w:lang w:val="fr-FR"/>
              </w:rPr>
              <w:t xml:space="preserve"> désigne un ensemble cohérent de composants logiciels structurels, qui sert à créer les fondations ainsi que les grandes lignes de tout ou d’une partie d'un logiciel</w:t>
            </w:r>
          </w:p>
        </w:tc>
      </w:tr>
      <w:tr w:rsidR="00CC6434" w:rsidRPr="00CC6434" w14:paraId="73128532" w14:textId="77777777" w:rsidTr="001C6D52">
        <w:tc>
          <w:tcPr>
            <w:tcW w:w="2099" w:type="dxa"/>
            <w:tcBorders>
              <w:left w:val="single" w:sz="2" w:space="0" w:color="000000"/>
            </w:tcBorders>
            <w:shd w:val="clear" w:color="auto" w:fill="auto"/>
            <w:tcMar>
              <w:left w:w="54" w:type="dxa"/>
            </w:tcMar>
          </w:tcPr>
          <w:p w14:paraId="0BCFA6FE" w14:textId="77777777" w:rsidR="00CC6434" w:rsidRDefault="00CC6434" w:rsidP="001C6D52">
            <w:pPr>
              <w:pStyle w:val="Contenudetableau"/>
              <w:jc w:val="both"/>
              <w:rPr>
                <w:rFonts w:hint="eastAsia"/>
                <w:b/>
                <w:bCs/>
              </w:rPr>
            </w:pPr>
            <w:r>
              <w:rPr>
                <w:b/>
                <w:bCs/>
              </w:rPr>
              <w:t>Python</w:t>
            </w:r>
          </w:p>
        </w:tc>
        <w:tc>
          <w:tcPr>
            <w:tcW w:w="7482" w:type="dxa"/>
            <w:tcBorders>
              <w:left w:val="single" w:sz="2" w:space="0" w:color="000000"/>
              <w:right w:val="single" w:sz="2" w:space="0" w:color="000000"/>
            </w:tcBorders>
            <w:shd w:val="clear" w:color="auto" w:fill="auto"/>
            <w:tcMar>
              <w:left w:w="54" w:type="dxa"/>
            </w:tcMar>
          </w:tcPr>
          <w:p w14:paraId="3846114D" w14:textId="77777777" w:rsidR="00CC6434" w:rsidRPr="00CC6434" w:rsidRDefault="00CC6434" w:rsidP="001C6D52">
            <w:pPr>
              <w:pStyle w:val="Contenudetableau"/>
              <w:jc w:val="both"/>
              <w:rPr>
                <w:rFonts w:hint="eastAsia"/>
                <w:lang w:val="fr-FR"/>
              </w:rPr>
            </w:pPr>
            <w:r w:rsidRPr="00CC6434">
              <w:rPr>
                <w:b/>
                <w:bCs/>
                <w:lang w:val="fr-FR"/>
              </w:rPr>
              <w:t>Python</w:t>
            </w:r>
            <w:r w:rsidRPr="00CC6434">
              <w:rPr>
                <w:lang w:val="fr-FR"/>
              </w:rPr>
              <w:t xml:space="preserve"> est un langage de programmation interprété. Il favorise la programmation structurée</w:t>
            </w:r>
          </w:p>
        </w:tc>
      </w:tr>
      <w:tr w:rsidR="00CC6434" w:rsidRPr="00CC6434" w14:paraId="32EAE01B" w14:textId="77777777" w:rsidTr="001C6D52">
        <w:tc>
          <w:tcPr>
            <w:tcW w:w="2099" w:type="dxa"/>
            <w:tcBorders>
              <w:left w:val="single" w:sz="2" w:space="0" w:color="000000"/>
            </w:tcBorders>
            <w:shd w:val="clear" w:color="auto" w:fill="auto"/>
            <w:tcMar>
              <w:left w:w="54" w:type="dxa"/>
            </w:tcMar>
          </w:tcPr>
          <w:p w14:paraId="288CC148" w14:textId="77777777" w:rsidR="00CC6434" w:rsidRDefault="00CC6434" w:rsidP="001C6D52">
            <w:pPr>
              <w:pStyle w:val="Contenudetableau"/>
              <w:jc w:val="both"/>
              <w:rPr>
                <w:rFonts w:hint="eastAsia"/>
                <w:b/>
                <w:bCs/>
              </w:rPr>
            </w:pPr>
            <w:r>
              <w:rPr>
                <w:b/>
                <w:bCs/>
              </w:rPr>
              <w:t>Django</w:t>
            </w:r>
          </w:p>
        </w:tc>
        <w:tc>
          <w:tcPr>
            <w:tcW w:w="7482" w:type="dxa"/>
            <w:tcBorders>
              <w:left w:val="single" w:sz="2" w:space="0" w:color="000000"/>
              <w:right w:val="single" w:sz="2" w:space="0" w:color="000000"/>
            </w:tcBorders>
            <w:shd w:val="clear" w:color="auto" w:fill="auto"/>
            <w:tcMar>
              <w:left w:w="54" w:type="dxa"/>
            </w:tcMar>
          </w:tcPr>
          <w:p w14:paraId="3ADFB336" w14:textId="77777777" w:rsidR="00CC6434" w:rsidRPr="00CC6434" w:rsidRDefault="00CC6434" w:rsidP="001C6D52">
            <w:pPr>
              <w:pStyle w:val="Contenudetableau"/>
              <w:jc w:val="both"/>
              <w:rPr>
                <w:rFonts w:hint="eastAsia"/>
                <w:lang w:val="fr-FR"/>
              </w:rPr>
            </w:pPr>
            <w:r w:rsidRPr="00CC6434">
              <w:rPr>
                <w:b/>
                <w:bCs/>
                <w:lang w:val="fr-FR"/>
              </w:rPr>
              <w:t>Django</w:t>
            </w:r>
            <w:r w:rsidRPr="00CC6434">
              <w:rPr>
                <w:lang w:val="fr-FR"/>
              </w:rPr>
              <w:t xml:space="preserve"> est un cadre de développement web open source en Python. Il a pour but de rendre le développement web 2.0 simple et rapide</w:t>
            </w:r>
          </w:p>
        </w:tc>
      </w:tr>
      <w:tr w:rsidR="00CC6434" w:rsidRPr="00CC6434" w14:paraId="7B6CABFC" w14:textId="77777777" w:rsidTr="001C6D52">
        <w:tc>
          <w:tcPr>
            <w:tcW w:w="2099" w:type="dxa"/>
            <w:tcBorders>
              <w:left w:val="single" w:sz="2" w:space="0" w:color="000000"/>
              <w:bottom w:val="single" w:sz="2" w:space="0" w:color="000000"/>
            </w:tcBorders>
            <w:shd w:val="clear" w:color="auto" w:fill="auto"/>
            <w:tcMar>
              <w:left w:w="54" w:type="dxa"/>
            </w:tcMar>
          </w:tcPr>
          <w:p w14:paraId="77A43C34" w14:textId="77777777" w:rsidR="00CC6434" w:rsidRDefault="00CC6434" w:rsidP="001C6D52">
            <w:pPr>
              <w:pStyle w:val="Contenudetableau"/>
              <w:jc w:val="both"/>
              <w:rPr>
                <w:rFonts w:hint="eastAsia"/>
                <w:b/>
                <w:bCs/>
              </w:rPr>
            </w:pPr>
            <w:r>
              <w:rPr>
                <w:b/>
                <w:bCs/>
              </w:rPr>
              <w:t>Application web</w:t>
            </w:r>
          </w:p>
        </w:tc>
        <w:tc>
          <w:tcPr>
            <w:tcW w:w="7482" w:type="dxa"/>
            <w:tcBorders>
              <w:left w:val="single" w:sz="2" w:space="0" w:color="000000"/>
              <w:bottom w:val="single" w:sz="2" w:space="0" w:color="000000"/>
              <w:right w:val="single" w:sz="2" w:space="0" w:color="000000"/>
            </w:tcBorders>
            <w:shd w:val="clear" w:color="auto" w:fill="auto"/>
            <w:tcMar>
              <w:left w:w="54" w:type="dxa"/>
            </w:tcMar>
          </w:tcPr>
          <w:p w14:paraId="72A69345" w14:textId="77777777" w:rsidR="00CC6434" w:rsidRPr="00CC6434" w:rsidRDefault="00CC6434" w:rsidP="001C6D52">
            <w:pPr>
              <w:pStyle w:val="Contenudetableau"/>
              <w:jc w:val="both"/>
              <w:rPr>
                <w:rFonts w:hint="eastAsia"/>
                <w:lang w:val="fr-FR"/>
              </w:rPr>
            </w:pPr>
            <w:r w:rsidRPr="00CC6434">
              <w:rPr>
                <w:lang w:val="fr-FR"/>
              </w:rPr>
              <w:t xml:space="preserve">En informatique, une </w:t>
            </w:r>
            <w:r w:rsidRPr="00CC6434">
              <w:rPr>
                <w:b/>
                <w:bCs/>
                <w:lang w:val="fr-FR"/>
              </w:rPr>
              <w:t>application web</w:t>
            </w:r>
            <w:r w:rsidRPr="00CC6434">
              <w:rPr>
                <w:lang w:val="fr-FR"/>
              </w:rPr>
              <w:t xml:space="preserve"> est une application manipulable directement en ligne grâce à un navigateur web et qui ne nécessite donc pas d'installation sur les machines clientes, contrairement aux applications mobiles.</w:t>
            </w:r>
          </w:p>
        </w:tc>
      </w:tr>
    </w:tbl>
    <w:p w14:paraId="52600974" w14:textId="77777777" w:rsidR="00D8790C" w:rsidRPr="00CC6434" w:rsidRDefault="00D8790C" w:rsidP="00D8790C">
      <w:pPr>
        <w:pStyle w:val="Corpsdetexte"/>
        <w:rPr>
          <w:lang w:val="fr-FR"/>
        </w:rPr>
      </w:pPr>
    </w:p>
    <w:p w14:paraId="093A4768" w14:textId="77777777" w:rsidR="00D8790C" w:rsidRPr="004A165D" w:rsidRDefault="00D8790C">
      <w:pPr>
        <w:pStyle w:val="Corpsdetexte"/>
        <w:rPr>
          <w:lang w:val="fr-FR"/>
        </w:rPr>
      </w:pPr>
    </w:p>
    <w:sectPr w:rsidR="00D8790C" w:rsidRPr="004A165D">
      <w:headerReference w:type="default" r:id="rId13"/>
      <w:footerReference w:type="default" r:id="rId14"/>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DF6B7" w14:textId="77777777" w:rsidR="00354208" w:rsidRDefault="00354208">
      <w:r>
        <w:separator/>
      </w:r>
    </w:p>
  </w:endnote>
  <w:endnote w:type="continuationSeparator" w:id="0">
    <w:p w14:paraId="2DB746AF" w14:textId="77777777" w:rsidR="00354208" w:rsidRDefault="00354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Open Sans">
    <w:altName w:val="Segoe UI"/>
    <w:panose1 w:val="020B0604020202020204"/>
    <w:charset w:val="01"/>
    <w:family w:val="auto"/>
    <w:pitch w:val="variable"/>
  </w:font>
  <w:font w:name="Source Han Sans CN Regular">
    <w:altName w:val="Calibri"/>
    <w:panose1 w:val="020B0604020202020204"/>
    <w:charset w:val="00"/>
    <w:family w:val="roman"/>
    <w:notTrueType/>
    <w:pitch w:val="default"/>
  </w:font>
  <w:font w:name="Lohit Devanagari">
    <w:altName w:val="Calib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variable"/>
    <w:sig w:usb0="E7002EFF" w:usb1="D200FDFF" w:usb2="0A246029" w:usb3="00000000" w:csb0="000001FF" w:csb1="00000000"/>
  </w:font>
  <w:font w:name="Droid Sans Mono">
    <w:altName w:val="Segoe UI"/>
    <w:panose1 w:val="020B0604020202020204"/>
    <w:charset w:val="01"/>
    <w:family w:val="swiss"/>
    <w:pitch w:val="fixed"/>
  </w:font>
  <w:font w:name="Helvetica 45 Light">
    <w:altName w:val="Arial"/>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3C1EDD" w14:paraId="6A4F37FA" w14:textId="77777777">
      <w:trPr>
        <w:trHeight w:val="112"/>
      </w:trPr>
      <w:tc>
        <w:tcPr>
          <w:tcW w:w="1991" w:type="dxa"/>
          <w:shd w:val="clear" w:color="auto" w:fill="E6E6E6"/>
        </w:tcPr>
        <w:p w14:paraId="0867CB82" w14:textId="77777777" w:rsidR="003C1EDD" w:rsidRDefault="00E97C2D">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14:paraId="10F6E22B" w14:textId="77777777" w:rsidR="003C1EDD" w:rsidRDefault="003C1EDD"/>
      </w:tc>
    </w:tr>
    <w:tr w:rsidR="003C1EDD" w:rsidRPr="00D8790C" w14:paraId="474E3BFA" w14:textId="77777777">
      <w:trPr>
        <w:trHeight w:val="182"/>
      </w:trPr>
      <w:tc>
        <w:tcPr>
          <w:tcW w:w="1991" w:type="dxa"/>
          <w:shd w:val="clear" w:color="auto" w:fill="E6E6E6"/>
        </w:tcPr>
        <w:p w14:paraId="7C236009" w14:textId="77777777" w:rsidR="003C1EDD" w:rsidRDefault="00E97C2D">
          <w:r>
            <w:rPr>
              <w:rFonts w:ascii="Open Sans Condensed Light" w:hAnsi="Open Sans Condensed Light"/>
              <w:color w:val="363636"/>
              <w:sz w:val="18"/>
              <w:szCs w:val="18"/>
            </w:rPr>
            <w:t>www.itconsulting.fr</w:t>
          </w:r>
        </w:p>
      </w:tc>
      <w:tc>
        <w:tcPr>
          <w:tcW w:w="7647" w:type="dxa"/>
          <w:shd w:val="clear" w:color="auto" w:fill="E6E6E6"/>
        </w:tcPr>
        <w:p w14:paraId="742840E3" w14:textId="77777777" w:rsidR="003C1EDD" w:rsidRPr="0098411A" w:rsidRDefault="00E47213">
          <w:pPr>
            <w:rPr>
              <w:lang w:val="fr-FR"/>
            </w:rPr>
          </w:pPr>
          <w:r w:rsidRPr="0098411A">
            <w:rPr>
              <w:rFonts w:ascii="Open Sans Condensed Light" w:hAnsi="Open Sans Condensed Light"/>
              <w:color w:val="363636"/>
              <w:sz w:val="18"/>
              <w:szCs w:val="18"/>
              <w:lang w:val="fr-FR"/>
            </w:rPr>
            <w:t xml:space="preserve">S.A.R.L. au capital de 1 000,00 € enregistrée au RCS de </w:t>
          </w:r>
          <w:proofErr w:type="spellStart"/>
          <w:r w:rsidRPr="0098411A">
            <w:rPr>
              <w:rFonts w:ascii="Open Sans Condensed Light" w:hAnsi="Open Sans Condensed Light"/>
              <w:color w:val="363636"/>
              <w:sz w:val="18"/>
              <w:szCs w:val="18"/>
              <w:lang w:val="fr-FR"/>
            </w:rPr>
            <w:t>Xxxx</w:t>
          </w:r>
          <w:proofErr w:type="spellEnd"/>
          <w:r w:rsidRPr="0098411A">
            <w:rPr>
              <w:rFonts w:ascii="Open Sans Condensed Light" w:hAnsi="Open Sans Condensed Light"/>
              <w:color w:val="363636"/>
              <w:sz w:val="18"/>
              <w:szCs w:val="18"/>
              <w:lang w:val="fr-FR"/>
            </w:rPr>
            <w:t xml:space="preserve"> – SIREN 999 999 999 – Code APE : 6202A</w:t>
          </w:r>
        </w:p>
      </w:tc>
    </w:tr>
  </w:tbl>
  <w:p w14:paraId="1F5FB4DF" w14:textId="77777777" w:rsidR="003C1EDD" w:rsidRPr="0098411A" w:rsidRDefault="003C1EDD">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3DB63" w14:textId="77777777" w:rsidR="00354208" w:rsidRDefault="00354208">
      <w:r>
        <w:separator/>
      </w:r>
    </w:p>
  </w:footnote>
  <w:footnote w:type="continuationSeparator" w:id="0">
    <w:p w14:paraId="3C94ECFF" w14:textId="77777777" w:rsidR="00354208" w:rsidRDefault="00354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3C1EDD" w14:paraId="51C8068B" w14:textId="77777777">
      <w:tc>
        <w:tcPr>
          <w:tcW w:w="4818" w:type="dxa"/>
          <w:shd w:val="clear" w:color="auto" w:fill="auto"/>
        </w:tcPr>
        <w:p w14:paraId="068CBC09" w14:textId="77777777" w:rsidR="003C1EDD" w:rsidRDefault="0098411A">
          <w:r>
            <w:rPr>
              <w:noProof/>
            </w:rPr>
            <w:drawing>
              <wp:inline distT="0" distB="0" distL="0" distR="0" wp14:anchorId="4A25E4B4" wp14:editId="2AC3A189">
                <wp:extent cx="1092200" cy="751641"/>
                <wp:effectExtent l="0" t="0" r="0" b="0"/>
                <wp:docPr id="1" name="Image 1"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essin, sign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04004" cy="759765"/>
                        </a:xfrm>
                        <a:prstGeom prst="rect">
                          <a:avLst/>
                        </a:prstGeom>
                      </pic:spPr>
                    </pic:pic>
                  </a:graphicData>
                </a:graphic>
              </wp:inline>
            </w:drawing>
          </w:r>
        </w:p>
      </w:tc>
      <w:tc>
        <w:tcPr>
          <w:tcW w:w="4820" w:type="dxa"/>
          <w:shd w:val="clear" w:color="auto" w:fill="auto"/>
        </w:tcPr>
        <w:p w14:paraId="601647A9" w14:textId="77777777" w:rsidR="003C1EDD" w:rsidRDefault="0098411A">
          <w:pPr>
            <w:pStyle w:val="Contenudecadre"/>
            <w:jc w:val="right"/>
          </w:pPr>
          <w:r>
            <w:rPr>
              <w:noProof/>
            </w:rPr>
            <w:drawing>
              <wp:inline distT="0" distB="0" distL="0" distR="0" wp14:anchorId="2E18DDF0" wp14:editId="0B06F983">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14:paraId="01AFEEC6" w14:textId="77777777" w:rsidR="003C1EDD" w:rsidRDefault="003C1E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ADA05BB"/>
    <w:multiLevelType w:val="hybridMultilevel"/>
    <w:tmpl w:val="EEE8D402"/>
    <w:lvl w:ilvl="0" w:tplc="C19E5608">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D80B3E"/>
    <w:multiLevelType w:val="multilevel"/>
    <w:tmpl w:val="03D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6171C5"/>
    <w:multiLevelType w:val="multilevel"/>
    <w:tmpl w:val="2F8EC24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E80203D"/>
    <w:multiLevelType w:val="multilevel"/>
    <w:tmpl w:val="E9E8221A"/>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2"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195D95"/>
    <w:multiLevelType w:val="multilevel"/>
    <w:tmpl w:val="D79E7DB0"/>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9"/>
  </w:num>
  <w:num w:numId="10">
    <w:abstractNumId w:val="12"/>
  </w:num>
  <w:num w:numId="11">
    <w:abstractNumId w:val="8"/>
  </w:num>
  <w:num w:numId="12">
    <w:abstractNumId w:val="7"/>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1A"/>
    <w:rsid w:val="00031DCD"/>
    <w:rsid w:val="000638A7"/>
    <w:rsid w:val="000D4A3D"/>
    <w:rsid w:val="00145988"/>
    <w:rsid w:val="00171DEC"/>
    <w:rsid w:val="001D2ABD"/>
    <w:rsid w:val="001E7C20"/>
    <w:rsid w:val="0034009D"/>
    <w:rsid w:val="00354208"/>
    <w:rsid w:val="003C1EDD"/>
    <w:rsid w:val="00426F92"/>
    <w:rsid w:val="004A165D"/>
    <w:rsid w:val="005748B5"/>
    <w:rsid w:val="0061549C"/>
    <w:rsid w:val="00653DF7"/>
    <w:rsid w:val="00657344"/>
    <w:rsid w:val="00873AF3"/>
    <w:rsid w:val="00891C15"/>
    <w:rsid w:val="008C05D0"/>
    <w:rsid w:val="008E347B"/>
    <w:rsid w:val="0098411A"/>
    <w:rsid w:val="00987A66"/>
    <w:rsid w:val="00AB3B60"/>
    <w:rsid w:val="00B148F1"/>
    <w:rsid w:val="00CC6434"/>
    <w:rsid w:val="00D1156F"/>
    <w:rsid w:val="00D160FB"/>
    <w:rsid w:val="00D40C0B"/>
    <w:rsid w:val="00D8790C"/>
    <w:rsid w:val="00E139F0"/>
    <w:rsid w:val="00E4124C"/>
    <w:rsid w:val="00E47213"/>
    <w:rsid w:val="00E71ECE"/>
    <w:rsid w:val="00E72AD9"/>
    <w:rsid w:val="00E97C2D"/>
    <w:rsid w:val="00EA09AC"/>
    <w:rsid w:val="00F01941"/>
    <w:rsid w:val="00F1068A"/>
    <w:rsid w:val="00F477B5"/>
    <w:rsid w:val="00FD697F"/>
    <w:rsid w:val="00FD6B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78A2D2"/>
  <w15:chartTrackingRefBased/>
  <w15:docId w15:val="{F21AD62A-F500-F643-BC11-E0AEDBB4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uiPriority w:val="9"/>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uiPriority w:val="9"/>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Paragraphedeliste">
    <w:name w:val="List Paragraph"/>
    <w:basedOn w:val="Normal"/>
    <w:uiPriority w:val="34"/>
    <w:qFormat/>
    <w:rsid w:val="00E97C2D"/>
    <w:pPr>
      <w:ind w:left="720"/>
      <w:contextualSpacing/>
    </w:pPr>
    <w:rPr>
      <w:rFonts w:cs="Mangal"/>
    </w:rPr>
  </w:style>
  <w:style w:type="paragraph" w:styleId="NormalWeb">
    <w:name w:val="Normal (Web)"/>
    <w:basedOn w:val="Normal"/>
    <w:uiPriority w:val="99"/>
    <w:semiHidden/>
    <w:unhideWhenUsed/>
    <w:rsid w:val="004A165D"/>
    <w:pPr>
      <w:widowControl/>
      <w:suppressAutoHyphens w:val="0"/>
      <w:spacing w:before="100" w:beforeAutospacing="1" w:after="100" w:afterAutospacing="1"/>
    </w:pPr>
    <w:rPr>
      <w:rFonts w:ascii="Times New Roman" w:eastAsia="Times New Roman" w:hAnsi="Times New Roman" w:cs="Times New Roman"/>
      <w:kern w:val="0"/>
      <w:sz w:val="24"/>
      <w:lang w:val="fr-FR" w:eastAsia="fr-FR" w:bidi="ar-SA"/>
    </w:rPr>
  </w:style>
  <w:style w:type="character" w:customStyle="1" w:styleId="apple-converted-space">
    <w:name w:val="apple-converted-space"/>
    <w:basedOn w:val="Policepardfaut"/>
    <w:rsid w:val="004A165D"/>
  </w:style>
  <w:style w:type="character" w:styleId="CodeHTML">
    <w:name w:val="HTML Code"/>
    <w:basedOn w:val="Policepardfaut"/>
    <w:uiPriority w:val="99"/>
    <w:semiHidden/>
    <w:unhideWhenUsed/>
    <w:rsid w:val="004A1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97938">
      <w:bodyDiv w:val="1"/>
      <w:marLeft w:val="0"/>
      <w:marRight w:val="0"/>
      <w:marTop w:val="0"/>
      <w:marBottom w:val="0"/>
      <w:divBdr>
        <w:top w:val="none" w:sz="0" w:space="0" w:color="auto"/>
        <w:left w:val="none" w:sz="0" w:space="0" w:color="auto"/>
        <w:bottom w:val="none" w:sz="0" w:space="0" w:color="auto"/>
        <w:right w:val="none" w:sz="0" w:space="0" w:color="auto"/>
      </w:divBdr>
      <w:divsChild>
        <w:div w:id="393898343">
          <w:marLeft w:val="0"/>
          <w:marRight w:val="0"/>
          <w:marTop w:val="0"/>
          <w:marBottom w:val="0"/>
          <w:divBdr>
            <w:top w:val="none" w:sz="0" w:space="0" w:color="auto"/>
            <w:left w:val="none" w:sz="0" w:space="0" w:color="auto"/>
            <w:bottom w:val="none" w:sz="0" w:space="0" w:color="auto"/>
            <w:right w:val="none" w:sz="0" w:space="0" w:color="auto"/>
          </w:divBdr>
        </w:div>
        <w:div w:id="1491215503">
          <w:marLeft w:val="0"/>
          <w:marRight w:val="0"/>
          <w:marTop w:val="0"/>
          <w:marBottom w:val="0"/>
          <w:divBdr>
            <w:top w:val="none" w:sz="0" w:space="0" w:color="auto"/>
            <w:left w:val="none" w:sz="0" w:space="0" w:color="auto"/>
            <w:bottom w:val="none" w:sz="0" w:space="0" w:color="auto"/>
            <w:right w:val="none" w:sz="0" w:space="0" w:color="auto"/>
          </w:divBdr>
          <w:divsChild>
            <w:div w:id="29321539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211237173">
      <w:bodyDiv w:val="1"/>
      <w:marLeft w:val="0"/>
      <w:marRight w:val="0"/>
      <w:marTop w:val="0"/>
      <w:marBottom w:val="0"/>
      <w:divBdr>
        <w:top w:val="none" w:sz="0" w:space="0" w:color="auto"/>
        <w:left w:val="none" w:sz="0" w:space="0" w:color="auto"/>
        <w:bottom w:val="none" w:sz="0" w:space="0" w:color="auto"/>
        <w:right w:val="none" w:sz="0" w:space="0" w:color="auto"/>
      </w:divBdr>
    </w:div>
    <w:div w:id="653097555">
      <w:bodyDiv w:val="1"/>
      <w:marLeft w:val="0"/>
      <w:marRight w:val="0"/>
      <w:marTop w:val="0"/>
      <w:marBottom w:val="0"/>
      <w:divBdr>
        <w:top w:val="none" w:sz="0" w:space="0" w:color="auto"/>
        <w:left w:val="none" w:sz="0" w:space="0" w:color="auto"/>
        <w:bottom w:val="none" w:sz="0" w:space="0" w:color="auto"/>
        <w:right w:val="none" w:sz="0" w:space="0" w:color="auto"/>
      </w:divBdr>
    </w:div>
    <w:div w:id="789738383">
      <w:bodyDiv w:val="1"/>
      <w:marLeft w:val="0"/>
      <w:marRight w:val="0"/>
      <w:marTop w:val="0"/>
      <w:marBottom w:val="0"/>
      <w:divBdr>
        <w:top w:val="none" w:sz="0" w:space="0" w:color="auto"/>
        <w:left w:val="none" w:sz="0" w:space="0" w:color="auto"/>
        <w:bottom w:val="none" w:sz="0" w:space="0" w:color="auto"/>
        <w:right w:val="none" w:sz="0" w:space="0" w:color="auto"/>
      </w:divBdr>
    </w:div>
    <w:div w:id="805590518">
      <w:bodyDiv w:val="1"/>
      <w:marLeft w:val="0"/>
      <w:marRight w:val="0"/>
      <w:marTop w:val="0"/>
      <w:marBottom w:val="0"/>
      <w:divBdr>
        <w:top w:val="none" w:sz="0" w:space="0" w:color="auto"/>
        <w:left w:val="none" w:sz="0" w:space="0" w:color="auto"/>
        <w:bottom w:val="none" w:sz="0" w:space="0" w:color="auto"/>
        <w:right w:val="none" w:sz="0" w:space="0" w:color="auto"/>
      </w:divBdr>
    </w:div>
    <w:div w:id="819620038">
      <w:bodyDiv w:val="1"/>
      <w:marLeft w:val="0"/>
      <w:marRight w:val="0"/>
      <w:marTop w:val="0"/>
      <w:marBottom w:val="0"/>
      <w:divBdr>
        <w:top w:val="none" w:sz="0" w:space="0" w:color="auto"/>
        <w:left w:val="none" w:sz="0" w:space="0" w:color="auto"/>
        <w:bottom w:val="none" w:sz="0" w:space="0" w:color="auto"/>
        <w:right w:val="none" w:sz="0" w:space="0" w:color="auto"/>
      </w:divBdr>
    </w:div>
    <w:div w:id="1034423487">
      <w:bodyDiv w:val="1"/>
      <w:marLeft w:val="0"/>
      <w:marRight w:val="0"/>
      <w:marTop w:val="0"/>
      <w:marBottom w:val="0"/>
      <w:divBdr>
        <w:top w:val="none" w:sz="0" w:space="0" w:color="auto"/>
        <w:left w:val="none" w:sz="0" w:space="0" w:color="auto"/>
        <w:bottom w:val="none" w:sz="0" w:space="0" w:color="auto"/>
        <w:right w:val="none" w:sz="0" w:space="0" w:color="auto"/>
      </w:divBdr>
    </w:div>
    <w:div w:id="1130515513">
      <w:bodyDiv w:val="1"/>
      <w:marLeft w:val="0"/>
      <w:marRight w:val="0"/>
      <w:marTop w:val="0"/>
      <w:marBottom w:val="0"/>
      <w:divBdr>
        <w:top w:val="none" w:sz="0" w:space="0" w:color="auto"/>
        <w:left w:val="none" w:sz="0" w:space="0" w:color="auto"/>
        <w:bottom w:val="none" w:sz="0" w:space="0" w:color="auto"/>
        <w:right w:val="none" w:sz="0" w:space="0" w:color="auto"/>
      </w:divBdr>
    </w:div>
    <w:div w:id="197460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FBBA2-5522-3A4D-BA38-E12C9EDC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1743</Words>
  <Characters>8564</Characters>
  <Application>Microsoft Office Word</Application>
  <DocSecurity>0</DocSecurity>
  <Lines>535</Lines>
  <Paragraphs>429</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Gaëtan G</dc:creator>
  <cp:keywords/>
  <cp:lastModifiedBy>Gaëtan G</cp:lastModifiedBy>
  <cp:revision>7</cp:revision>
  <cp:lastPrinted>1899-12-31T23:50:39Z</cp:lastPrinted>
  <dcterms:created xsi:type="dcterms:W3CDTF">2020-12-03T13:23:00Z</dcterms:created>
  <dcterms:modified xsi:type="dcterms:W3CDTF">2021-01-19T16:36:00Z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